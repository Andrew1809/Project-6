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799D4">
      <w:pPr>
        <w:spacing w:before="321" w:line="415" w:lineRule="auto"/>
        <w:ind w:left="0" w:right="2388" w:firstLine="2396"/>
        <w:jc w:val="left"/>
        <w:rPr>
          <w:b/>
          <w:sz w:val="36"/>
        </w:rPr>
      </w:pPr>
      <w:r>
        <w:rPr>
          <w:b/>
          <w:color w:val="980000"/>
          <w:sz w:val="36"/>
        </w:rPr>
        <w:t>Phase-3</w:t>
      </w:r>
      <w:r>
        <w:rPr>
          <w:b/>
          <w:color w:val="980000"/>
          <w:sz w:val="36"/>
          <w:lang w:val="en-US"/>
        </w:rPr>
        <w:t xml:space="preserve"> </w:t>
      </w:r>
      <w:r>
        <w:rPr>
          <w:b/>
          <w:color w:val="980000"/>
          <w:sz w:val="36"/>
        </w:rPr>
        <w:t xml:space="preserve">Submission </w:t>
      </w:r>
    </w:p>
    <w:p w14:paraId="562272E6">
      <w:pPr>
        <w:spacing w:before="321" w:line="415" w:lineRule="auto"/>
        <w:ind w:left="0" w:right="2388"/>
        <w:jc w:val="left"/>
        <w:rPr>
          <w:b/>
          <w:sz w:val="36"/>
        </w:rPr>
      </w:pPr>
      <w:r>
        <w:rPr>
          <w:b/>
          <w:sz w:val="36"/>
          <w:lang w:val="en-US"/>
        </w:rPr>
        <w:t xml:space="preserve">GithubRepositoryLink: </w:t>
      </w:r>
      <w:r>
        <w:rPr>
          <w:b/>
          <w:sz w:val="36"/>
          <w:lang w:val="en-US"/>
        </w:rPr>
        <w:fldChar w:fldCharType="begin"/>
      </w:r>
      <w:r>
        <w:rPr>
          <w:b/>
          <w:sz w:val="36"/>
          <w:lang w:val="en-US"/>
        </w:rPr>
        <w:instrText xml:space="preserve"> HYPERLINK "https://github.com/Andrew1809/Project-6.git" </w:instrText>
      </w:r>
      <w:r>
        <w:rPr>
          <w:b/>
          <w:sz w:val="36"/>
          <w:lang w:val="en-US"/>
        </w:rPr>
        <w:fldChar w:fldCharType="separate"/>
      </w:r>
      <w:r>
        <w:rPr>
          <w:rStyle w:val="7"/>
          <w:b/>
          <w:sz w:val="36"/>
          <w:lang w:val="en-US"/>
        </w:rPr>
        <w:t>https://github.com/Andrew1809/Project-6.git</w:t>
      </w:r>
      <w:r>
        <w:rPr>
          <w:b/>
          <w:sz w:val="36"/>
          <w:lang w:val="en-US"/>
        </w:rPr>
        <w:fldChar w:fldCharType="end"/>
      </w:r>
      <w:bookmarkStart w:id="16" w:name="_GoBack"/>
      <w:bookmarkEnd w:id="16"/>
    </w:p>
    <w:p w14:paraId="14E7D99E">
      <w:pPr>
        <w:spacing w:before="321" w:line="415" w:lineRule="auto"/>
        <w:ind w:left="0" w:right="2388"/>
        <w:jc w:val="left"/>
        <w:rPr>
          <w:b/>
          <w:sz w:val="36"/>
        </w:rPr>
      </w:pPr>
      <w:r>
        <w:rPr>
          <w:b/>
          <w:sz w:val="36"/>
          <w:lang w:val="en-US"/>
        </w:rPr>
        <w:t>Project Title :  Delivering personalized movie recommendations using an AI-driven matchmaking system</w:t>
      </w:r>
    </w:p>
    <w:p w14:paraId="6FBCEC5F">
      <w:pPr>
        <w:spacing w:before="321" w:line="415" w:lineRule="auto"/>
        <w:ind w:left="0" w:right="2388"/>
        <w:jc w:val="left"/>
        <w:rPr>
          <w:rFonts w:hint="default"/>
          <w:b w:val="0"/>
          <w:bCs w:val="0"/>
          <w:sz w:val="36"/>
          <w:lang w:val="en-GB"/>
        </w:rPr>
      </w:pPr>
      <w:r>
        <w:rPr>
          <w:b/>
          <w:sz w:val="36"/>
        </w:rPr>
        <w:t xml:space="preserve">Student Name: </w:t>
      </w:r>
      <w:r>
        <w:rPr>
          <w:rFonts w:hint="default"/>
          <w:b/>
          <w:sz w:val="36"/>
          <w:lang w:val="en-GB"/>
        </w:rPr>
        <w:t>M.SIVA</w:t>
      </w:r>
    </w:p>
    <w:p w14:paraId="3A06DD6A">
      <w:pPr>
        <w:spacing w:before="0"/>
        <w:ind w:left="0" w:right="0" w:firstLine="0"/>
        <w:jc w:val="left"/>
        <w:rPr>
          <w:rFonts w:hint="default"/>
          <w:sz w:val="36"/>
          <w:lang w:val="en-GB"/>
        </w:rPr>
      </w:pPr>
      <w:r>
        <w:rPr>
          <w:b/>
          <w:sz w:val="36"/>
        </w:rPr>
        <w:t>RegisterNumber:</w:t>
      </w:r>
      <w:r>
        <w:rPr>
          <w:b/>
          <w:sz w:val="36"/>
          <w:lang w:val="en-US"/>
        </w:rPr>
        <w:t xml:space="preserve"> 6206231040</w:t>
      </w:r>
      <w:r>
        <w:rPr>
          <w:rFonts w:hint="default"/>
          <w:b/>
          <w:sz w:val="36"/>
          <w:lang w:val="en-GB"/>
        </w:rPr>
        <w:t>46</w:t>
      </w:r>
    </w:p>
    <w:p w14:paraId="01E63DAD">
      <w:pPr>
        <w:spacing w:before="301"/>
        <w:ind w:left="0" w:right="0" w:firstLine="0"/>
        <w:jc w:val="left"/>
        <w:rPr>
          <w:sz w:val="36"/>
        </w:rPr>
      </w:pPr>
      <w:r>
        <w:rPr>
          <w:b/>
          <w:sz w:val="36"/>
        </w:rPr>
        <w:t xml:space="preserve">Institution: </w:t>
      </w:r>
      <w:r>
        <w:rPr>
          <w:b/>
          <w:sz w:val="36"/>
          <w:lang w:val="en-US"/>
        </w:rPr>
        <w:t xml:space="preserve">GANESH COLLEGE OF ENGINEERING </w:t>
      </w:r>
    </w:p>
    <w:p w14:paraId="663157CB">
      <w:pPr>
        <w:spacing w:before="303"/>
        <w:ind w:left="0" w:right="0" w:firstLine="0"/>
        <w:jc w:val="left"/>
        <w:rPr>
          <w:sz w:val="36"/>
        </w:rPr>
      </w:pPr>
      <w:r>
        <w:rPr>
          <w:b/>
          <w:sz w:val="36"/>
        </w:rPr>
        <w:t>Department:</w:t>
      </w:r>
      <w:r>
        <w:rPr>
          <w:b/>
          <w:sz w:val="36"/>
          <w:lang w:val="en-US"/>
        </w:rPr>
        <w:t xml:space="preserve"> B.E-CSE</w:t>
      </w:r>
    </w:p>
    <w:p w14:paraId="6E013C3A">
      <w:pPr>
        <w:spacing w:before="302"/>
        <w:ind w:left="0" w:right="0" w:firstLine="0"/>
        <w:jc w:val="left"/>
        <w:rPr>
          <w:sz w:val="36"/>
        </w:rPr>
      </w:pPr>
      <w:r>
        <w:rPr>
          <w:b/>
          <w:sz w:val="36"/>
        </w:rPr>
        <w:t xml:space="preserve">Date of Submission: </w:t>
      </w:r>
    </w:p>
    <w:p w14:paraId="1B92D634">
      <w:pPr>
        <w:spacing w:before="302" w:line="276" w:lineRule="auto"/>
        <w:ind w:left="0" w:right="0" w:firstLine="0"/>
        <w:jc w:val="left"/>
        <w:rPr>
          <w:sz w:val="36"/>
        </w:rPr>
      </w:pPr>
    </w:p>
    <w:p w14:paraId="73F01967">
      <w:pPr>
        <w:pStyle w:val="6"/>
        <w:spacing w:before="207"/>
        <w:rPr>
          <w:i w:val="0"/>
          <w:sz w:val="20"/>
        </w:rPr>
      </w:pPr>
      <w:r>
        <w:rPr>
          <w:i w:val="0"/>
          <w:sz w:val="20"/>
        </w:rPr>
        <mc:AlternateContent>
          <mc:Choice Requires="wps">
            <w:drawing>
              <wp:anchor distT="0" distB="0" distL="0" distR="0" simplePos="0" relativeHeight="251659264" behindDoc="1" locked="0" layoutInCell="1" allowOverlap="1">
                <wp:simplePos x="0" y="0"/>
                <wp:positionH relativeFrom="page">
                  <wp:posOffset>951865</wp:posOffset>
                </wp:positionH>
                <wp:positionV relativeFrom="paragraph">
                  <wp:posOffset>292735</wp:posOffset>
                </wp:positionV>
                <wp:extent cx="5867400" cy="1270"/>
                <wp:effectExtent l="0" t="0" r="0" b="0"/>
                <wp:wrapTopAndBottom/>
                <wp:docPr id="1026" name="Graphic 4"/>
                <wp:cNvGraphicFramePr/>
                <a:graphic xmlns:a="http://schemas.openxmlformats.org/drawingml/2006/main">
                  <a:graphicData uri="http://schemas.microsoft.com/office/word/2010/wordprocessingShape">
                    <wps:wsp>
                      <wps:cNvSpPr/>
                      <wps:spPr>
                        <a:xfrm>
                          <a:off x="0" y="0"/>
                          <a:ext cx="5867400" cy="1270"/>
                        </a:xfrm>
                        <a:custGeom>
                          <a:avLst/>
                          <a:gdLst/>
                          <a:ahLst/>
                          <a:cxnLst/>
                          <a:rect l="l" t="t" r="r" b="b"/>
                          <a:pathLst>
                            <a:path w="5867400">
                              <a:moveTo>
                                <a:pt x="0" y="0"/>
                              </a:moveTo>
                              <a:lnTo>
                                <a:pt x="5867400" y="0"/>
                              </a:lnTo>
                            </a:path>
                          </a:pathLst>
                        </a:custGeom>
                        <a:ln w="12699" cap="flat" cmpd="sng">
                          <a:solidFill>
                            <a:srgbClr val="878787"/>
                          </a:solidFill>
                          <a:prstDash val="solid"/>
                          <a:round/>
                          <a:headEnd type="none" w="med" len="med"/>
                          <a:tailEnd type="none" w="med" len="med"/>
                        </a:ln>
                      </wps:spPr>
                      <wps:bodyPr/>
                    </wps:wsp>
                  </a:graphicData>
                </a:graphic>
              </wp:anchor>
            </w:drawing>
          </mc:Choice>
          <mc:Fallback>
            <w:pict>
              <v:shape id="Graphic 4" o:spid="_x0000_s1026" o:spt="100" style="position:absolute;left:0pt;margin-left:74.95pt;margin-top:23.05pt;height:0.1pt;width:462pt;mso-position-horizontal-relative:page;mso-wrap-distance-bottom:0pt;mso-wrap-distance-top:0pt;z-index:-251657216;mso-width-relative:page;mso-height-relative:page;" filled="f" stroked="t" coordsize="5867400,1" o:gfxdata="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4T0ndYAAAAK&#10;AQAADwAAAAAAAAABACAAAAAiAAAAZHJzL2Rvd25yZXYueG1sUEsBAhQAFAAAAAgAh07iQEO3Meke&#10;AgAAmwQAAA4AAAAAAAAAAQAgAAAAJQEAAGRycy9lMm9Eb2MueG1sUEsFBgAAAAAGAAYAWQEAALUF&#10;AAAAAA==&#10;" path="m0,0l5867400,0e">
                <v:fill on="f" focussize="0,0"/>
                <v:stroke weight="0.99992125984252pt" color="#878787" joinstyle="round"/>
                <v:imagedata o:title=""/>
                <o:lock v:ext="edit" aspectratio="f"/>
                <w10:wrap type="topAndBottom"/>
              </v:shape>
            </w:pict>
          </mc:Fallback>
        </mc:AlternateContent>
      </w:r>
    </w:p>
    <w:p w14:paraId="07903F18">
      <w:pPr>
        <w:pStyle w:val="6"/>
        <w:spacing w:before="73"/>
        <w:rPr>
          <w:i w:val="0"/>
          <w:sz w:val="30"/>
        </w:rPr>
      </w:pPr>
    </w:p>
    <w:p w14:paraId="622B71FC">
      <w:pPr>
        <w:pStyle w:val="9"/>
        <w:numPr>
          <w:ilvl w:val="0"/>
          <w:numId w:val="1"/>
        </w:numPr>
        <w:tabs>
          <w:tab w:val="left" w:pos="300"/>
        </w:tabs>
        <w:spacing w:before="0" w:after="0" w:line="240" w:lineRule="auto"/>
        <w:ind w:left="300" w:right="0" w:hanging="300"/>
        <w:jc w:val="left"/>
      </w:pPr>
      <w:bookmarkStart w:id="0" w:name="1. Problem Statement "/>
      <w:bookmarkEnd w:id="0"/>
      <w:r>
        <w:rPr>
          <w:color w:val="980000"/>
        </w:rPr>
        <w:t>Problem</w:t>
      </w:r>
      <w:r>
        <w:rPr>
          <w:color w:val="980000"/>
          <w:spacing w:val="-2"/>
        </w:rPr>
        <w:t>Statement</w:t>
      </w:r>
    </w:p>
    <w:p w14:paraId="2FCC6F19">
      <w:pPr>
        <w:pStyle w:val="6"/>
        <w:spacing w:before="292"/>
      </w:pPr>
      <w:r>
        <w:rPr>
          <w:lang w:val="en-US"/>
        </w:rPr>
        <w:t>The project aims to solve the challenge of delivering accurate and personalized movie recommendations to users by leveraging AI-driven matchmaking techniques. In the current age of content overload, users often struggle to discover movies that align with their unique preferences. This project addresses a recommendation problem, a subtype of unsupervised learning (collaborative filtering, content-based, and hybrid systems). It has significant business implications in OTT platforms like Netflix, Prime Video, and Hotstar to boost user engagement and retention.</w:t>
      </w:r>
    </w:p>
    <w:p w14:paraId="5ED75367">
      <w:pPr>
        <w:pStyle w:val="6"/>
        <w:rPr>
          <w:rFonts w:ascii="Times New Roman" w:hAnsi="Times New Roman" w:eastAsia="Times New Roman" w:cs="Times New Roman"/>
        </w:rPr>
      </w:pPr>
    </w:p>
    <w:p w14:paraId="457F9A4B">
      <w:pPr>
        <w:pStyle w:val="6"/>
        <w:spacing w:before="198"/>
      </w:pPr>
    </w:p>
    <w:p w14:paraId="56608BAE">
      <w:pPr>
        <w:pStyle w:val="9"/>
        <w:numPr>
          <w:ilvl w:val="0"/>
          <w:numId w:val="1"/>
        </w:numPr>
        <w:tabs>
          <w:tab w:val="left" w:pos="300"/>
        </w:tabs>
        <w:spacing w:before="0" w:after="0" w:line="240" w:lineRule="auto"/>
        <w:ind w:left="300" w:right="0" w:hanging="300"/>
        <w:jc w:val="left"/>
      </w:pPr>
      <w:bookmarkStart w:id="1" w:name="2. Abstract "/>
      <w:bookmarkEnd w:id="1"/>
      <w:r>
        <w:rPr>
          <w:color w:val="980000"/>
          <w:spacing w:val="-2"/>
        </w:rPr>
        <w:t>Abstract</w:t>
      </w:r>
    </w:p>
    <w:p w14:paraId="3E9D1054">
      <w:pPr>
        <w:pStyle w:val="6"/>
        <w:spacing w:before="292"/>
      </w:pPr>
      <w:r>
        <w:rPr>
          <w:lang w:val="en-US"/>
        </w:rPr>
        <w:t>This project focuses on designing and deploying an AI-driven system that recommends movies tailored to individual users based on their historical preferences and ratings. By combining collaborative filtering, content-based filtering, and hybrid recommendation methods, the system builds user profiles and matches them with suitable content. The project utilizes datasets like MovieLens, applies preprocessing and EDA, and evaluates models such as k-NN and matrix factorization. Finally, the best model is deployed using Streamlit, allowing users to input preferences and receive real-time recommendations. The result is a scalable and interactive solution to movie discovery.</w:t>
      </w:r>
    </w:p>
    <w:p w14:paraId="437455B8">
      <w:pPr>
        <w:pStyle w:val="6"/>
      </w:pPr>
    </w:p>
    <w:p w14:paraId="74372FF9">
      <w:pPr>
        <w:pStyle w:val="6"/>
        <w:spacing w:before="246"/>
      </w:pPr>
    </w:p>
    <w:p w14:paraId="11686DE9">
      <w:pPr>
        <w:pStyle w:val="9"/>
        <w:numPr>
          <w:ilvl w:val="0"/>
          <w:numId w:val="1"/>
        </w:numPr>
        <w:tabs>
          <w:tab w:val="left" w:pos="300"/>
        </w:tabs>
        <w:spacing w:before="0" w:after="0" w:line="240" w:lineRule="auto"/>
        <w:ind w:left="300" w:right="0" w:hanging="300"/>
        <w:jc w:val="left"/>
      </w:pPr>
      <w:bookmarkStart w:id="2" w:name="3. System Requirements "/>
      <w:bookmarkEnd w:id="2"/>
      <w:r>
        <w:rPr>
          <w:color w:val="980000"/>
        </w:rPr>
        <w:t xml:space="preserve">System </w:t>
      </w:r>
      <w:r>
        <w:rPr>
          <w:color w:val="980000"/>
          <w:spacing w:val="-2"/>
        </w:rPr>
        <w:t>Requirements</w:t>
      </w:r>
    </w:p>
    <w:p w14:paraId="38D07FE7">
      <w:pPr>
        <w:pStyle w:val="6"/>
        <w:spacing w:before="292"/>
      </w:pPr>
    </w:p>
    <w:p w14:paraId="00749BA6">
      <w:pPr>
        <w:pStyle w:val="6"/>
        <w:spacing w:before="292"/>
        <w:rPr>
          <w:b/>
          <w:bCs/>
        </w:rPr>
      </w:pPr>
      <w:r>
        <w:rPr>
          <w:b/>
          <w:bCs/>
          <w:lang w:val="en-US"/>
        </w:rPr>
        <w:t>Hardware :</w:t>
      </w:r>
    </w:p>
    <w:p w14:paraId="48092E16">
      <w:pPr>
        <w:pStyle w:val="6"/>
        <w:spacing w:before="292"/>
      </w:pPr>
      <w:r>
        <w:rPr>
          <w:lang w:val="en-US"/>
        </w:rPr>
        <w:t>Minimum: 4 GB RAM, i3 processor</w:t>
      </w:r>
    </w:p>
    <w:p w14:paraId="497BFA65">
      <w:pPr>
        <w:pStyle w:val="6"/>
        <w:spacing w:before="292"/>
      </w:pPr>
      <w:r>
        <w:rPr>
          <w:lang w:val="en-US"/>
        </w:rPr>
        <w:t>Recommended: 8 GB RAM, i5/i7 processor for faster computation</w:t>
      </w:r>
    </w:p>
    <w:p w14:paraId="14CFBDF3">
      <w:pPr>
        <w:pStyle w:val="6"/>
        <w:spacing w:before="292"/>
        <w:rPr>
          <w:b/>
          <w:bCs/>
        </w:rPr>
      </w:pPr>
      <w:r>
        <w:rPr>
          <w:b/>
          <w:bCs/>
          <w:lang w:val="en-US"/>
        </w:rPr>
        <w:t>Software :</w:t>
      </w:r>
    </w:p>
    <w:p w14:paraId="61A8961A">
      <w:pPr>
        <w:pStyle w:val="6"/>
        <w:spacing w:before="292"/>
      </w:pPr>
      <w:r>
        <w:rPr>
          <w:lang w:val="en-US"/>
        </w:rPr>
        <w:t>Python 3.8+</w:t>
      </w:r>
    </w:p>
    <w:p w14:paraId="7286D8DC">
      <w:pPr>
        <w:pStyle w:val="6"/>
        <w:spacing w:before="292"/>
      </w:pPr>
      <w:r>
        <w:rPr>
          <w:lang w:val="en-US"/>
        </w:rPr>
        <w:t>Jupyter Notebook or Google Colab</w:t>
      </w:r>
    </w:p>
    <w:p w14:paraId="655797CD">
      <w:pPr>
        <w:pStyle w:val="6"/>
        <w:spacing w:before="292"/>
      </w:pPr>
      <w:r>
        <w:rPr>
          <w:lang w:val="en-US"/>
        </w:rPr>
        <w:t>Libraries: pandas, numpy, sklearn, seaborn, matplotlib, surprise, streamlit</w:t>
      </w:r>
    </w:p>
    <w:p w14:paraId="54B4351E">
      <w:pPr>
        <w:pStyle w:val="6"/>
      </w:pPr>
    </w:p>
    <w:p w14:paraId="52FB6EF5">
      <w:pPr>
        <w:pStyle w:val="6"/>
        <w:spacing w:before="39"/>
      </w:pPr>
    </w:p>
    <w:p w14:paraId="40D38B12">
      <w:pPr>
        <w:pStyle w:val="9"/>
        <w:numPr>
          <w:ilvl w:val="0"/>
          <w:numId w:val="1"/>
        </w:numPr>
        <w:tabs>
          <w:tab w:val="left" w:pos="300"/>
        </w:tabs>
        <w:spacing w:before="0" w:after="0" w:line="240" w:lineRule="auto"/>
        <w:ind w:left="300" w:right="0" w:hanging="300"/>
        <w:jc w:val="left"/>
      </w:pPr>
      <w:bookmarkStart w:id="3" w:name=" "/>
      <w:bookmarkEnd w:id="3"/>
      <w:bookmarkStart w:id="4" w:name="4. Objectives "/>
      <w:bookmarkEnd w:id="4"/>
      <w:r>
        <w:rPr>
          <w:color w:val="980000"/>
          <w:spacing w:val="-2"/>
        </w:rPr>
        <w:t>Objectives</w:t>
      </w:r>
    </w:p>
    <w:p w14:paraId="0C326B6F">
      <w:pPr>
        <w:pStyle w:val="6"/>
        <w:spacing w:before="292" w:line="276" w:lineRule="auto"/>
      </w:pPr>
      <w:r>
        <w:rPr>
          <w:lang w:val="en-US"/>
        </w:rPr>
        <w:t>Develop a system that predicts movies a user is likely to enjoy</w:t>
      </w:r>
    </w:p>
    <w:p w14:paraId="25A7390A">
      <w:pPr>
        <w:pStyle w:val="6"/>
        <w:spacing w:before="292" w:line="276" w:lineRule="auto"/>
      </w:pPr>
      <w:r>
        <w:rPr>
          <w:lang w:val="en-US"/>
        </w:rPr>
        <w:t>Improve accuracy and diversity of recommendations using hybrid filtering</w:t>
      </w:r>
    </w:p>
    <w:p w14:paraId="69E247A4">
      <w:pPr>
        <w:pStyle w:val="6"/>
        <w:spacing w:before="292" w:line="276" w:lineRule="auto"/>
      </w:pPr>
    </w:p>
    <w:p w14:paraId="6DAB0285">
      <w:pPr>
        <w:pStyle w:val="6"/>
        <w:spacing w:before="292" w:line="276" w:lineRule="auto"/>
      </w:pPr>
      <w:r>
        <w:rPr>
          <w:lang w:val="en-US"/>
        </w:rPr>
        <w:t>Enhance user satisfaction through relevant and customized content</w:t>
      </w:r>
    </w:p>
    <w:p w14:paraId="1E32AEF5">
      <w:pPr>
        <w:pStyle w:val="6"/>
        <w:spacing w:before="292" w:line="276" w:lineRule="auto"/>
      </w:pPr>
      <w:r>
        <w:rPr>
          <w:lang w:val="en-US"/>
        </w:rPr>
        <w:t>Reduce time spent on content discovery</w:t>
      </w:r>
    </w:p>
    <w:p w14:paraId="30A1E58B">
      <w:pPr>
        <w:pStyle w:val="6"/>
        <w:spacing w:before="315"/>
      </w:pPr>
    </w:p>
    <w:p w14:paraId="3B6A87BF">
      <w:pPr>
        <w:pStyle w:val="9"/>
        <w:numPr>
          <w:ilvl w:val="0"/>
          <w:numId w:val="1"/>
        </w:numPr>
        <w:tabs>
          <w:tab w:val="left" w:pos="300"/>
        </w:tabs>
        <w:spacing w:before="0" w:after="0" w:line="240" w:lineRule="auto"/>
        <w:ind w:left="300" w:right="0" w:hanging="300"/>
        <w:jc w:val="left"/>
      </w:pPr>
      <w:r>
        <w:rPr>
          <w:color w:val="980000"/>
        </w:rPr>
        <w:t>FlowchartofProject</w:t>
      </w:r>
      <w:r>
        <w:rPr>
          <w:color w:val="980000"/>
          <w:spacing w:val="-2"/>
        </w:rPr>
        <w:t>Workflow</w:t>
      </w:r>
    </w:p>
    <w:p w14:paraId="639A0D4A">
      <w:pPr>
        <w:pStyle w:val="6"/>
        <w:spacing w:before="55"/>
      </w:pPr>
      <w:r>
        <w:drawing>
          <wp:inline distT="0" distB="0" distL="0" distR="0">
            <wp:extent cx="2971800" cy="445770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2971800" cy="4457700"/>
                    </a:xfrm>
                    <a:prstGeom prst="rect">
                      <a:avLst/>
                    </a:prstGeom>
                  </pic:spPr>
                </pic:pic>
              </a:graphicData>
            </a:graphic>
          </wp:inline>
        </w:drawing>
      </w:r>
    </w:p>
    <w:p w14:paraId="5EE78679">
      <w:pPr>
        <w:pStyle w:val="9"/>
        <w:numPr>
          <w:ilvl w:val="0"/>
          <w:numId w:val="0"/>
        </w:numPr>
        <w:tabs>
          <w:tab w:val="left" w:pos="300"/>
        </w:tabs>
        <w:spacing w:before="0" w:after="0" w:line="240" w:lineRule="auto"/>
        <w:ind w:left="0" w:right="0" w:firstLine="0"/>
        <w:jc w:val="left"/>
        <w:rPr>
          <w:color w:val="980000"/>
        </w:rPr>
      </w:pPr>
      <w:bookmarkStart w:id="5" w:name="6. Dataset Description "/>
      <w:bookmarkEnd w:id="5"/>
    </w:p>
    <w:p w14:paraId="42ED8009">
      <w:pPr>
        <w:pStyle w:val="9"/>
        <w:numPr>
          <w:ilvl w:val="0"/>
          <w:numId w:val="1"/>
        </w:numPr>
        <w:tabs>
          <w:tab w:val="left" w:pos="300"/>
        </w:tabs>
        <w:spacing w:before="0" w:after="0" w:line="240" w:lineRule="auto"/>
        <w:ind w:left="300" w:right="0" w:hanging="300"/>
        <w:jc w:val="left"/>
      </w:pPr>
      <w:r>
        <w:rPr>
          <w:color w:val="980000"/>
        </w:rPr>
        <w:t xml:space="preserve">Dataset </w:t>
      </w:r>
      <w:r>
        <w:rPr>
          <w:color w:val="980000"/>
          <w:spacing w:val="-2"/>
        </w:rPr>
        <w:t>Description</w:t>
      </w:r>
    </w:p>
    <w:p w14:paraId="7380BC1A">
      <w:pPr>
        <w:pStyle w:val="10"/>
        <w:numPr>
          <w:ilvl w:val="0"/>
          <w:numId w:val="2"/>
        </w:numPr>
        <w:tabs>
          <w:tab w:val="left" w:pos="719"/>
        </w:tabs>
        <w:spacing w:before="291" w:after="0" w:line="240" w:lineRule="auto"/>
        <w:ind w:left="719" w:right="0" w:hanging="359"/>
        <w:jc w:val="left"/>
        <w:rPr>
          <w:i/>
          <w:sz w:val="28"/>
        </w:rPr>
      </w:pPr>
      <w:r>
        <w:rPr>
          <w:i/>
          <w:sz w:val="28"/>
          <w:lang w:val="en-US"/>
        </w:rPr>
        <w:t>Source: [MovieLens dataset -</w:t>
      </w:r>
      <w:r>
        <w:rPr>
          <w:i/>
          <w:sz w:val="28"/>
          <w:lang w:val="en-US"/>
        </w:rPr>
        <w:fldChar w:fldCharType="begin"/>
      </w:r>
      <w:r>
        <w:rPr>
          <w:i/>
          <w:sz w:val="28"/>
          <w:lang w:val="en-US"/>
        </w:rPr>
        <w:instrText xml:space="preserve"> HYPERLINK "https://www.kaggle.com/datasets/parasharmanas/movie-recommendation-system" \o "https://www.kaggle.com/datasets/parasharmanas/movie-recommendation-system"</w:instrText>
      </w:r>
      <w:r>
        <w:rPr>
          <w:i/>
          <w:sz w:val="28"/>
          <w:lang w:val="en-US"/>
        </w:rPr>
        <w:fldChar w:fldCharType="separate"/>
      </w:r>
      <w:r>
        <w:rPr>
          <w:rStyle w:val="7"/>
          <w:i/>
          <w:sz w:val="28"/>
          <w:lang w:val="en-US"/>
        </w:rPr>
        <w:t>https://www.kaggle.com/datasets/parasharmanas/movie-recommendation-system</w:t>
      </w:r>
      <w:r>
        <w:rPr>
          <w:i/>
          <w:sz w:val="28"/>
          <w:lang w:val="en-US"/>
        </w:rPr>
        <w:fldChar w:fldCharType="end"/>
      </w:r>
    </w:p>
    <w:p w14:paraId="3F69189A">
      <w:pPr>
        <w:pStyle w:val="6"/>
        <w:spacing w:before="97"/>
      </w:pPr>
    </w:p>
    <w:p w14:paraId="35A7B7A5">
      <w:pPr>
        <w:pStyle w:val="10"/>
        <w:numPr>
          <w:ilvl w:val="0"/>
          <w:numId w:val="2"/>
        </w:numPr>
        <w:tabs>
          <w:tab w:val="left" w:pos="719"/>
        </w:tabs>
        <w:spacing w:before="0" w:after="0" w:line="240" w:lineRule="auto"/>
        <w:ind w:left="719" w:right="0" w:hanging="359"/>
        <w:jc w:val="left"/>
        <w:rPr>
          <w:i/>
          <w:sz w:val="28"/>
        </w:rPr>
      </w:pPr>
      <w:r>
        <w:rPr>
          <w:i/>
          <w:sz w:val="28"/>
          <w:lang w:val="en-US"/>
        </w:rPr>
        <w:t>Type : Public</w:t>
      </w:r>
    </w:p>
    <w:p w14:paraId="611E941B">
      <w:pPr>
        <w:pStyle w:val="6"/>
        <w:spacing w:before="97"/>
      </w:pPr>
    </w:p>
    <w:p w14:paraId="7D1A038B">
      <w:pPr>
        <w:pStyle w:val="10"/>
        <w:numPr>
          <w:ilvl w:val="0"/>
          <w:numId w:val="2"/>
        </w:numPr>
        <w:tabs>
          <w:tab w:val="left" w:pos="719"/>
        </w:tabs>
        <w:spacing w:before="0" w:after="0" w:line="240" w:lineRule="auto"/>
        <w:ind w:left="719" w:right="0" w:hanging="359"/>
        <w:jc w:val="left"/>
        <w:rPr>
          <w:sz w:val="30"/>
        </w:rPr>
      </w:pPr>
      <w:r>
        <w:rPr>
          <w:i/>
          <w:sz w:val="28"/>
        </w:rPr>
        <w:t>Size</w:t>
      </w:r>
      <w:r>
        <w:rPr>
          <w:i/>
          <w:sz w:val="28"/>
          <w:lang w:val="en-US"/>
        </w:rPr>
        <w:t xml:space="preserve"> </w:t>
      </w:r>
      <w:r>
        <w:rPr>
          <w:i/>
          <w:sz w:val="28"/>
        </w:rPr>
        <w:t>and</w:t>
      </w:r>
      <w:r>
        <w:rPr>
          <w:i/>
          <w:sz w:val="28"/>
          <w:lang w:val="en-US"/>
        </w:rPr>
        <w:t xml:space="preserve"> </w:t>
      </w:r>
      <w:r>
        <w:rPr>
          <w:i/>
          <w:sz w:val="28"/>
        </w:rPr>
        <w:t>structure</w:t>
      </w:r>
      <w:r>
        <w:rPr>
          <w:i/>
          <w:sz w:val="28"/>
          <w:lang w:val="en-US"/>
        </w:rPr>
        <w:t xml:space="preserve"> : ~100k ratings, ~9,000 movies, ~600 users</w:t>
      </w:r>
    </w:p>
    <w:p w14:paraId="465E684B">
      <w:pPr>
        <w:pStyle w:val="10"/>
        <w:numPr>
          <w:ilvl w:val="0"/>
          <w:numId w:val="0"/>
        </w:numPr>
        <w:tabs>
          <w:tab w:val="left" w:pos="719"/>
        </w:tabs>
        <w:spacing w:before="0" w:after="0" w:line="240" w:lineRule="auto"/>
        <w:ind w:left="719" w:right="0" w:firstLine="0"/>
        <w:jc w:val="left"/>
        <w:rPr>
          <w:sz w:val="30"/>
        </w:rPr>
      </w:pPr>
    </w:p>
    <w:p w14:paraId="75BC0E08">
      <w:pPr>
        <w:pStyle w:val="10"/>
        <w:numPr>
          <w:ilvl w:val="0"/>
          <w:numId w:val="2"/>
        </w:numPr>
        <w:tabs>
          <w:tab w:val="left" w:pos="719"/>
        </w:tabs>
        <w:spacing w:before="0" w:after="0" w:line="240" w:lineRule="auto"/>
        <w:ind w:left="719" w:right="0" w:hanging="359"/>
        <w:jc w:val="left"/>
        <w:rPr>
          <w:sz w:val="30"/>
        </w:rPr>
      </w:pPr>
      <w:r>
        <w:rPr>
          <w:rFonts w:hint="default" w:ascii="Times New Roman" w:hAnsi="Times New Roman" w:eastAsia="Times New Roman" w:cs="Times New Roman"/>
          <w:b w:val="0"/>
          <w:bCs w:val="0"/>
          <w:i w:val="0"/>
          <w:iCs w:val="0"/>
          <w:color w:val="auto"/>
          <w:sz w:val="24"/>
          <w:szCs w:val="24"/>
          <w:highlight w:val="none"/>
          <w:vertAlign w:val="baseline"/>
        </w:rPr>
        <w:t>Sample dataset (df.head())</w:t>
      </w:r>
    </w:p>
    <w:p w14:paraId="3E2C6FA0">
      <w:pPr>
        <w:pStyle w:val="10"/>
        <w:numPr>
          <w:ilvl w:val="0"/>
          <w:numId w:val="0"/>
        </w:numPr>
        <w:tabs>
          <w:tab w:val="left" w:pos="719"/>
        </w:tabs>
        <w:spacing w:before="0" w:after="0" w:line="240" w:lineRule="auto"/>
        <w:ind w:left="719" w:right="0" w:firstLine="0"/>
        <w:jc w:val="left"/>
        <w:rPr>
          <w:sz w:val="30"/>
        </w:rPr>
      </w:pPr>
    </w:p>
    <w:p w14:paraId="7D6E260C">
      <w:pPr>
        <w:pStyle w:val="10"/>
        <w:numPr>
          <w:ilvl w:val="0"/>
          <w:numId w:val="0"/>
        </w:numPr>
        <w:tabs>
          <w:tab w:val="left" w:pos="719"/>
        </w:tabs>
        <w:spacing w:before="0" w:after="0" w:line="240" w:lineRule="auto"/>
        <w:ind w:left="719" w:right="0" w:firstLine="0"/>
        <w:jc w:val="left"/>
        <w:rPr>
          <w:sz w:val="30"/>
        </w:rPr>
      </w:pPr>
      <w:r>
        <w:drawing>
          <wp:inline distT="0" distB="0" distL="0" distR="0">
            <wp:extent cx="2971800" cy="187833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a:stretch>
                      <a:fillRect/>
                    </a:stretch>
                  </pic:blipFill>
                  <pic:spPr>
                    <a:xfrm>
                      <a:off x="0" y="0"/>
                      <a:ext cx="2971800" cy="1878685"/>
                    </a:xfrm>
                    <a:prstGeom prst="rect">
                      <a:avLst/>
                    </a:prstGeom>
                  </pic:spPr>
                </pic:pic>
              </a:graphicData>
            </a:graphic>
          </wp:inline>
        </w:drawing>
      </w:r>
    </w:p>
    <w:p w14:paraId="36F7AAE6">
      <w:pPr>
        <w:numPr>
          <w:ilvl w:val="0"/>
          <w:numId w:val="0"/>
        </w:numPr>
        <w:tabs>
          <w:tab w:val="left" w:pos="719"/>
        </w:tabs>
        <w:spacing w:before="0" w:after="0" w:line="240" w:lineRule="auto"/>
        <w:ind w:left="0" w:right="0"/>
        <w:jc w:val="left"/>
        <w:rPr>
          <w:sz w:val="30"/>
        </w:rPr>
      </w:pPr>
    </w:p>
    <w:p w14:paraId="2DC3AD6C">
      <w:pPr>
        <w:pStyle w:val="9"/>
        <w:numPr>
          <w:ilvl w:val="0"/>
          <w:numId w:val="1"/>
        </w:numPr>
        <w:tabs>
          <w:tab w:val="left" w:pos="300"/>
        </w:tabs>
        <w:spacing w:before="0" w:after="0" w:line="240" w:lineRule="auto"/>
        <w:ind w:left="300" w:right="0" w:hanging="300"/>
        <w:jc w:val="left"/>
      </w:pPr>
      <w:bookmarkStart w:id="6" w:name=" "/>
      <w:bookmarkEnd w:id="6"/>
      <w:bookmarkStart w:id="7" w:name="7. Data Preprocessing "/>
      <w:bookmarkEnd w:id="7"/>
      <w:r>
        <w:rPr>
          <w:color w:val="980000"/>
        </w:rPr>
        <w:t xml:space="preserve">Data </w:t>
      </w:r>
      <w:r>
        <w:rPr>
          <w:color w:val="980000"/>
          <w:spacing w:val="-2"/>
        </w:rPr>
        <w:t>Preprocessing</w:t>
      </w:r>
    </w:p>
    <w:p w14:paraId="492179E0">
      <w:pPr>
        <w:pStyle w:val="10"/>
        <w:numPr>
          <w:ilvl w:val="0"/>
          <w:numId w:val="3"/>
        </w:numPr>
        <w:tabs>
          <w:tab w:val="left" w:pos="719"/>
        </w:tabs>
        <w:spacing w:before="292" w:after="0" w:line="240" w:lineRule="auto"/>
        <w:ind w:left="719" w:right="0" w:hanging="359"/>
        <w:jc w:val="left"/>
        <w:rPr>
          <w:i/>
          <w:sz w:val="28"/>
        </w:rPr>
      </w:pPr>
      <w:r>
        <w:rPr>
          <w:i/>
          <w:sz w:val="28"/>
          <w:lang w:val="en-US"/>
        </w:rPr>
        <w:t xml:space="preserve"> Removed missing and duplicate records</w:t>
      </w:r>
    </w:p>
    <w:p w14:paraId="74CB4EA3">
      <w:pPr>
        <w:pStyle w:val="10"/>
        <w:numPr>
          <w:ilvl w:val="0"/>
          <w:numId w:val="3"/>
        </w:numPr>
        <w:tabs>
          <w:tab w:val="left" w:pos="719"/>
        </w:tabs>
        <w:spacing w:before="292" w:after="0" w:line="240" w:lineRule="auto"/>
        <w:ind w:left="719" w:right="0" w:hanging="359"/>
        <w:jc w:val="left"/>
        <w:rPr>
          <w:i/>
          <w:sz w:val="28"/>
        </w:rPr>
      </w:pPr>
      <w:r>
        <w:rPr>
          <w:i/>
          <w:sz w:val="28"/>
          <w:lang w:val="en-US"/>
        </w:rPr>
        <w:t xml:space="preserve"> Encoded genres, scaled numerical features</w:t>
      </w:r>
    </w:p>
    <w:p w14:paraId="437C276D">
      <w:pPr>
        <w:pStyle w:val="10"/>
        <w:numPr>
          <w:ilvl w:val="0"/>
          <w:numId w:val="3"/>
        </w:numPr>
        <w:tabs>
          <w:tab w:val="left" w:pos="719"/>
        </w:tabs>
        <w:spacing w:before="292" w:after="0" w:line="240" w:lineRule="auto"/>
        <w:ind w:left="719" w:right="0" w:hanging="359"/>
        <w:jc w:val="left"/>
        <w:rPr>
          <w:i/>
          <w:sz w:val="28"/>
        </w:rPr>
      </w:pPr>
      <w:r>
        <w:rPr>
          <w:i/>
          <w:sz w:val="28"/>
          <w:lang w:val="en-US"/>
        </w:rPr>
        <w:t xml:space="preserve"> Merged ratings with movies for full metadata</w:t>
      </w:r>
    </w:p>
    <w:p w14:paraId="234F0B49">
      <w:pPr>
        <w:pStyle w:val="10"/>
        <w:numPr>
          <w:ilvl w:val="0"/>
          <w:numId w:val="0"/>
        </w:numPr>
        <w:tabs>
          <w:tab w:val="left" w:pos="719"/>
        </w:tabs>
        <w:spacing w:before="292" w:after="0" w:line="240" w:lineRule="auto"/>
        <w:ind w:left="719" w:right="0" w:firstLine="0"/>
        <w:jc w:val="left"/>
        <w:rPr>
          <w:i/>
          <w:sz w:val="28"/>
        </w:rPr>
      </w:pPr>
    </w:p>
    <w:p w14:paraId="69674379">
      <w:pPr>
        <w:pStyle w:val="6"/>
        <w:spacing w:before="308"/>
      </w:pPr>
    </w:p>
    <w:p w14:paraId="38998D3F">
      <w:pPr>
        <w:pStyle w:val="9"/>
        <w:numPr>
          <w:ilvl w:val="0"/>
          <w:numId w:val="1"/>
        </w:numPr>
        <w:tabs>
          <w:tab w:val="left" w:pos="300"/>
        </w:tabs>
        <w:spacing w:before="0" w:after="0" w:line="240" w:lineRule="auto"/>
        <w:ind w:left="300" w:right="0" w:hanging="300"/>
        <w:jc w:val="left"/>
      </w:pPr>
      <w:bookmarkStart w:id="8" w:name="8. Exploratory Data Analysis (EDA) "/>
      <w:bookmarkEnd w:id="8"/>
      <w:bookmarkStart w:id="9" w:name=" "/>
      <w:bookmarkEnd w:id="9"/>
      <w:r>
        <w:rPr>
          <w:color w:val="980000"/>
        </w:rPr>
        <w:t xml:space="preserve">Exploratory Data Analysis </w:t>
      </w:r>
      <w:r>
        <w:rPr>
          <w:color w:val="980000"/>
          <w:spacing w:val="-2"/>
        </w:rPr>
        <w:t>(EDA)</w:t>
      </w:r>
    </w:p>
    <w:p w14:paraId="361F7748">
      <w:pPr>
        <w:pStyle w:val="10"/>
        <w:numPr>
          <w:ilvl w:val="0"/>
          <w:numId w:val="4"/>
        </w:numPr>
        <w:tabs>
          <w:tab w:val="left" w:pos="719"/>
        </w:tabs>
        <w:spacing w:before="292" w:after="0" w:line="240" w:lineRule="auto"/>
        <w:ind w:left="719" w:right="0" w:hanging="359"/>
        <w:jc w:val="left"/>
        <w:rPr>
          <w:i/>
          <w:sz w:val="28"/>
        </w:rPr>
      </w:pPr>
      <w:r>
        <w:rPr>
          <w:i/>
          <w:sz w:val="28"/>
          <w:lang w:val="en-US"/>
        </w:rPr>
        <w:t>Rating distribution</w:t>
      </w:r>
    </w:p>
    <w:p w14:paraId="0E249F27">
      <w:pPr>
        <w:pStyle w:val="6"/>
        <w:spacing w:before="96"/>
      </w:pPr>
    </w:p>
    <w:p w14:paraId="4DF6AA0B">
      <w:pPr>
        <w:pStyle w:val="10"/>
        <w:numPr>
          <w:ilvl w:val="0"/>
          <w:numId w:val="4"/>
        </w:numPr>
        <w:tabs>
          <w:tab w:val="left" w:pos="719"/>
        </w:tabs>
        <w:spacing w:before="1" w:after="0" w:line="240" w:lineRule="auto"/>
        <w:ind w:left="719" w:right="0" w:hanging="359"/>
        <w:jc w:val="left"/>
        <w:rPr>
          <w:i/>
          <w:sz w:val="28"/>
        </w:rPr>
      </w:pPr>
      <w:r>
        <w:rPr>
          <w:i/>
          <w:sz w:val="28"/>
          <w:lang w:val="en-US"/>
        </w:rPr>
        <w:t>Top-rated and most-rated movies</w:t>
      </w:r>
    </w:p>
    <w:p w14:paraId="1065E144">
      <w:pPr>
        <w:pStyle w:val="6"/>
        <w:spacing w:before="96"/>
      </w:pPr>
    </w:p>
    <w:p w14:paraId="1625DB3F">
      <w:pPr>
        <w:pStyle w:val="10"/>
        <w:numPr>
          <w:ilvl w:val="0"/>
          <w:numId w:val="4"/>
        </w:numPr>
        <w:tabs>
          <w:tab w:val="left" w:pos="719"/>
        </w:tabs>
        <w:spacing w:before="0" w:after="0" w:line="240" w:lineRule="auto"/>
        <w:ind w:left="719" w:right="0" w:hanging="359"/>
        <w:jc w:val="left"/>
        <w:rPr>
          <w:i/>
          <w:sz w:val="28"/>
        </w:rPr>
      </w:pPr>
      <w:r>
        <w:rPr>
          <w:i/>
          <w:sz w:val="28"/>
          <w:lang w:val="en-US"/>
        </w:rPr>
        <w:t>User activity distribution</w:t>
      </w:r>
    </w:p>
    <w:p w14:paraId="3EC81BBB">
      <w:pPr>
        <w:pStyle w:val="6"/>
        <w:spacing w:before="97"/>
      </w:pPr>
    </w:p>
    <w:p w14:paraId="1EC1BB5C">
      <w:pPr>
        <w:pStyle w:val="10"/>
        <w:numPr>
          <w:ilvl w:val="0"/>
          <w:numId w:val="4"/>
        </w:numPr>
        <w:tabs>
          <w:tab w:val="left" w:pos="719"/>
        </w:tabs>
        <w:spacing w:before="0" w:after="0" w:line="240" w:lineRule="auto"/>
        <w:ind w:left="719" w:right="0" w:hanging="359"/>
        <w:jc w:val="left"/>
        <w:rPr>
          <w:i/>
          <w:sz w:val="28"/>
        </w:rPr>
      </w:pPr>
      <w:r>
        <w:rPr>
          <w:i/>
          <w:sz w:val="28"/>
          <w:lang w:val="en-US"/>
        </w:rPr>
        <w:t>Genre popularity</w:t>
      </w:r>
    </w:p>
    <w:p w14:paraId="7F743BCB">
      <w:pPr>
        <w:pStyle w:val="6"/>
      </w:pPr>
    </w:p>
    <w:p w14:paraId="6AB281EE">
      <w:pPr>
        <w:pStyle w:val="6"/>
      </w:pPr>
    </w:p>
    <w:p w14:paraId="239F722C">
      <w:pPr>
        <w:pStyle w:val="6"/>
        <w:spacing w:before="39"/>
      </w:pPr>
    </w:p>
    <w:p w14:paraId="1A682375">
      <w:pPr>
        <w:pStyle w:val="9"/>
        <w:numPr>
          <w:ilvl w:val="0"/>
          <w:numId w:val="1"/>
        </w:numPr>
        <w:tabs>
          <w:tab w:val="left" w:pos="300"/>
        </w:tabs>
        <w:spacing w:before="0" w:after="0" w:line="240" w:lineRule="auto"/>
        <w:ind w:left="300" w:right="0" w:hanging="300"/>
        <w:jc w:val="left"/>
      </w:pPr>
      <w:bookmarkStart w:id="10" w:name=" "/>
      <w:bookmarkEnd w:id="10"/>
      <w:bookmarkStart w:id="11" w:name="9. Feature Engineering "/>
      <w:bookmarkEnd w:id="11"/>
      <w:r>
        <w:rPr>
          <w:color w:val="980000"/>
        </w:rPr>
        <w:t>Feature</w:t>
      </w:r>
      <w:r>
        <w:rPr>
          <w:color w:val="980000"/>
          <w:spacing w:val="-2"/>
        </w:rPr>
        <w:t>Engineering</w:t>
      </w:r>
    </w:p>
    <w:p w14:paraId="704188D8">
      <w:pPr>
        <w:pStyle w:val="10"/>
        <w:numPr>
          <w:ilvl w:val="0"/>
          <w:numId w:val="5"/>
        </w:numPr>
        <w:tabs>
          <w:tab w:val="left" w:pos="719"/>
        </w:tabs>
        <w:spacing w:before="292" w:after="0" w:line="240" w:lineRule="auto"/>
        <w:ind w:left="719" w:right="0" w:hanging="359"/>
        <w:jc w:val="left"/>
        <w:rPr>
          <w:i/>
          <w:sz w:val="28"/>
        </w:rPr>
      </w:pPr>
      <w:r>
        <w:rPr>
          <w:i/>
          <w:sz w:val="28"/>
          <w:lang w:val="en-US"/>
        </w:rPr>
        <w:t>TF-IDF vectorization for movie genres/tags</w:t>
      </w:r>
    </w:p>
    <w:p w14:paraId="65E82338">
      <w:pPr>
        <w:pStyle w:val="6"/>
        <w:spacing w:before="97"/>
      </w:pPr>
    </w:p>
    <w:p w14:paraId="638A9BA6">
      <w:pPr>
        <w:pStyle w:val="10"/>
        <w:numPr>
          <w:ilvl w:val="0"/>
          <w:numId w:val="5"/>
        </w:numPr>
        <w:tabs>
          <w:tab w:val="left" w:pos="719"/>
        </w:tabs>
        <w:spacing w:before="0" w:after="0" w:line="240" w:lineRule="auto"/>
        <w:ind w:left="719" w:right="0" w:hanging="359"/>
        <w:jc w:val="left"/>
        <w:rPr>
          <w:i/>
          <w:sz w:val="28"/>
        </w:rPr>
      </w:pPr>
      <w:r>
        <w:rPr>
          <w:i/>
          <w:sz w:val="28"/>
          <w:lang w:val="en-US"/>
        </w:rPr>
        <w:t>Construct user-item matrix</w:t>
      </w:r>
    </w:p>
    <w:p w14:paraId="4C9F13F7">
      <w:pPr>
        <w:pStyle w:val="6"/>
        <w:spacing w:before="96"/>
      </w:pPr>
    </w:p>
    <w:p w14:paraId="4E5A9015">
      <w:pPr>
        <w:pStyle w:val="10"/>
        <w:numPr>
          <w:ilvl w:val="0"/>
          <w:numId w:val="5"/>
        </w:numPr>
        <w:tabs>
          <w:tab w:val="left" w:pos="719"/>
        </w:tabs>
        <w:spacing w:before="1" w:after="0" w:line="240" w:lineRule="auto"/>
        <w:ind w:left="719" w:right="0" w:hanging="359"/>
        <w:jc w:val="left"/>
        <w:rPr>
          <w:i/>
          <w:sz w:val="28"/>
        </w:rPr>
      </w:pPr>
      <w:r>
        <w:rPr>
          <w:i/>
          <w:sz w:val="28"/>
          <w:lang w:val="en-US"/>
        </w:rPr>
        <w:t>Calculate cosine similarity or use matrix factorization (SVD)</w:t>
      </w:r>
    </w:p>
    <w:p w14:paraId="280B490D">
      <w:pPr>
        <w:pStyle w:val="6"/>
        <w:spacing w:before="96"/>
      </w:pPr>
    </w:p>
    <w:p w14:paraId="7CD3A03C">
      <w:pPr>
        <w:pStyle w:val="10"/>
        <w:numPr>
          <w:ilvl w:val="0"/>
          <w:numId w:val="5"/>
        </w:numPr>
        <w:tabs>
          <w:tab w:val="left" w:pos="719"/>
        </w:tabs>
        <w:spacing w:before="0" w:after="0" w:line="240" w:lineRule="auto"/>
        <w:ind w:left="719" w:right="0" w:hanging="359"/>
        <w:jc w:val="left"/>
        <w:rPr>
          <w:i/>
          <w:sz w:val="28"/>
        </w:rPr>
      </w:pPr>
      <w:r>
        <w:rPr>
          <w:i/>
          <w:sz w:val="28"/>
          <w:lang w:val="en-US"/>
        </w:rPr>
        <w:t>Optional: Use word embeddings for movie summaries</w:t>
      </w:r>
    </w:p>
    <w:p w14:paraId="418AA7C6">
      <w:pPr>
        <w:pStyle w:val="9"/>
        <w:numPr>
          <w:ilvl w:val="0"/>
          <w:numId w:val="0"/>
        </w:numPr>
        <w:tabs>
          <w:tab w:val="left" w:pos="450"/>
        </w:tabs>
        <w:spacing w:before="81" w:after="0" w:line="240" w:lineRule="auto"/>
        <w:ind w:left="0" w:right="0" w:firstLine="0"/>
        <w:jc w:val="left"/>
      </w:pPr>
      <w:bookmarkStart w:id="12" w:name="10. Model Building "/>
      <w:bookmarkEnd w:id="12"/>
      <w:r>
        <w:rPr>
          <w:color w:val="980000"/>
        </w:rPr>
        <w:t xml:space="preserve">Model </w:t>
      </w:r>
      <w:r>
        <w:rPr>
          <w:color w:val="980000"/>
          <w:spacing w:val="-2"/>
        </w:rPr>
        <w:t>Building</w:t>
      </w:r>
    </w:p>
    <w:p w14:paraId="5AA17441">
      <w:pPr>
        <w:pStyle w:val="10"/>
        <w:numPr>
          <w:ilvl w:val="0"/>
          <w:numId w:val="6"/>
        </w:numPr>
        <w:tabs>
          <w:tab w:val="left" w:pos="719"/>
        </w:tabs>
        <w:spacing w:before="291" w:after="0" w:line="240" w:lineRule="auto"/>
        <w:ind w:left="719" w:right="0" w:hanging="359"/>
        <w:jc w:val="left"/>
        <w:rPr>
          <w:i/>
          <w:sz w:val="28"/>
        </w:rPr>
      </w:pPr>
      <w:r>
        <w:rPr>
          <w:i/>
          <w:sz w:val="28"/>
        </w:rPr>
        <w:t>Trymultiplemodels(baselineand</w:t>
      </w:r>
      <w:r>
        <w:rPr>
          <w:i/>
          <w:spacing w:val="-2"/>
          <w:sz w:val="28"/>
        </w:rPr>
        <w:t>advanced)</w:t>
      </w:r>
    </w:p>
    <w:p w14:paraId="19F6D1A7">
      <w:pPr>
        <w:pStyle w:val="6"/>
        <w:spacing w:before="97"/>
      </w:pPr>
    </w:p>
    <w:p w14:paraId="5A4193E0">
      <w:pPr>
        <w:pStyle w:val="10"/>
        <w:numPr>
          <w:ilvl w:val="0"/>
          <w:numId w:val="6"/>
        </w:numPr>
        <w:tabs>
          <w:tab w:val="left" w:pos="719"/>
        </w:tabs>
        <w:spacing w:before="0" w:after="0" w:line="240" w:lineRule="auto"/>
        <w:ind w:left="719" w:right="0" w:hanging="359"/>
        <w:jc w:val="left"/>
        <w:rPr>
          <w:i/>
          <w:sz w:val="28"/>
        </w:rPr>
      </w:pPr>
      <w:r>
        <w:rPr>
          <w:i/>
          <w:sz w:val="28"/>
        </w:rPr>
        <w:t>Explainwhythosemodelswere</w:t>
      </w:r>
      <w:r>
        <w:rPr>
          <w:i/>
          <w:spacing w:val="-2"/>
          <w:sz w:val="28"/>
        </w:rPr>
        <w:t>chosen</w:t>
      </w:r>
    </w:p>
    <w:p w14:paraId="1095317A">
      <w:pPr>
        <w:pStyle w:val="6"/>
        <w:spacing w:before="97"/>
      </w:pPr>
    </w:p>
    <w:p w14:paraId="5F4ABD4A">
      <w:pPr>
        <w:pStyle w:val="10"/>
        <w:numPr>
          <w:ilvl w:val="0"/>
          <w:numId w:val="6"/>
        </w:numPr>
        <w:tabs>
          <w:tab w:val="left" w:pos="719"/>
        </w:tabs>
        <w:spacing w:before="0" w:after="0" w:line="240" w:lineRule="auto"/>
        <w:ind w:left="719" w:right="0" w:hanging="359"/>
        <w:jc w:val="left"/>
        <w:rPr>
          <w:i/>
          <w:sz w:val="28"/>
        </w:rPr>
      </w:pPr>
      <w:r>
        <w:rPr>
          <w:i/>
          <w:sz w:val="28"/>
        </w:rPr>
        <w:t>Includescreenshotsofmodeltra</w:t>
      </w:r>
    </w:p>
    <w:p w14:paraId="53EEFEB9">
      <w:pPr>
        <w:pStyle w:val="6"/>
      </w:pPr>
    </w:p>
    <w:p w14:paraId="0A24337F">
      <w:pPr>
        <w:pStyle w:val="6"/>
      </w:pPr>
    </w:p>
    <w:p w14:paraId="104F7BB3">
      <w:pPr>
        <w:pStyle w:val="6"/>
        <w:spacing w:before="39"/>
      </w:pPr>
    </w:p>
    <w:p w14:paraId="741FBD2E">
      <w:pPr>
        <w:pStyle w:val="9"/>
        <w:numPr>
          <w:ilvl w:val="0"/>
          <w:numId w:val="1"/>
        </w:numPr>
        <w:tabs>
          <w:tab w:val="left" w:pos="433"/>
        </w:tabs>
        <w:spacing w:before="0" w:after="0" w:line="240" w:lineRule="auto"/>
        <w:ind w:left="433" w:right="0" w:hanging="433"/>
        <w:jc w:val="left"/>
      </w:pPr>
      <w:bookmarkStart w:id="13" w:name=" "/>
      <w:bookmarkEnd w:id="13"/>
      <w:bookmarkStart w:id="14" w:name="11. Model Evaluation "/>
      <w:bookmarkEnd w:id="14"/>
      <w:r>
        <w:rPr>
          <w:color w:val="980000"/>
        </w:rPr>
        <w:t xml:space="preserve">Model </w:t>
      </w:r>
      <w:r>
        <w:rPr>
          <w:color w:val="980000"/>
          <w:spacing w:val="-2"/>
        </w:rPr>
        <w:t>Evaluation</w:t>
      </w:r>
    </w:p>
    <w:p w14:paraId="533B135C">
      <w:pPr>
        <w:pStyle w:val="10"/>
        <w:numPr>
          <w:ilvl w:val="0"/>
          <w:numId w:val="7"/>
        </w:numPr>
        <w:tabs>
          <w:tab w:val="left" w:pos="719"/>
        </w:tabs>
        <w:spacing w:before="292" w:after="0" w:line="240" w:lineRule="auto"/>
        <w:ind w:left="719" w:right="0" w:hanging="359"/>
        <w:jc w:val="left"/>
        <w:rPr>
          <w:i/>
          <w:sz w:val="28"/>
        </w:rPr>
      </w:pPr>
      <w:r>
        <w:rPr>
          <w:i/>
          <w:sz w:val="28"/>
          <w:lang w:val="en-US"/>
        </w:rPr>
        <w:t>Collaborative Filtering: Matrix Factorization (SVD using Surprise)</w:t>
      </w:r>
    </w:p>
    <w:p w14:paraId="099E082D">
      <w:pPr>
        <w:pStyle w:val="6"/>
        <w:spacing w:before="96"/>
      </w:pPr>
    </w:p>
    <w:p w14:paraId="277E4AD3">
      <w:pPr>
        <w:pStyle w:val="10"/>
        <w:numPr>
          <w:ilvl w:val="0"/>
          <w:numId w:val="7"/>
        </w:numPr>
        <w:tabs>
          <w:tab w:val="left" w:pos="719"/>
        </w:tabs>
        <w:spacing w:before="1" w:after="0" w:line="240" w:lineRule="auto"/>
        <w:ind w:left="719" w:right="0" w:hanging="359"/>
        <w:jc w:val="left"/>
        <w:rPr>
          <w:i/>
          <w:sz w:val="28"/>
        </w:rPr>
      </w:pPr>
      <w:r>
        <w:rPr>
          <w:i/>
          <w:sz w:val="28"/>
          <w:lang w:val="en-US"/>
        </w:rPr>
        <w:t>Content-Based Filtering: Cosine similarity on TF-IDF genre vectors</w:t>
      </w:r>
    </w:p>
    <w:p w14:paraId="14685E62">
      <w:pPr>
        <w:pStyle w:val="6"/>
        <w:spacing w:before="96"/>
      </w:pPr>
    </w:p>
    <w:p w14:paraId="5E7DC8B5">
      <w:pPr>
        <w:pStyle w:val="10"/>
        <w:numPr>
          <w:ilvl w:val="0"/>
          <w:numId w:val="7"/>
        </w:numPr>
        <w:tabs>
          <w:tab w:val="left" w:pos="719"/>
        </w:tabs>
        <w:spacing w:before="0" w:after="0" w:line="240" w:lineRule="auto"/>
        <w:ind w:left="719" w:right="0" w:hanging="359"/>
        <w:jc w:val="left"/>
        <w:rPr>
          <w:i/>
          <w:sz w:val="28"/>
        </w:rPr>
      </w:pPr>
      <w:r>
        <w:rPr>
          <w:i/>
          <w:sz w:val="28"/>
          <w:lang w:val="en-US"/>
        </w:rPr>
        <w:t>Hybrid System: Weighted combination of both scores</w:t>
      </w:r>
    </w:p>
    <w:p w14:paraId="43C5CD87">
      <w:pPr>
        <w:pStyle w:val="6"/>
        <w:spacing w:before="97"/>
      </w:pPr>
    </w:p>
    <w:p w14:paraId="6DCEE772">
      <w:pPr>
        <w:pStyle w:val="10"/>
        <w:numPr>
          <w:ilvl w:val="0"/>
          <w:numId w:val="7"/>
        </w:numPr>
        <w:tabs>
          <w:tab w:val="left" w:pos="719"/>
        </w:tabs>
        <w:spacing w:before="0" w:after="0" w:line="240" w:lineRule="auto"/>
        <w:ind w:left="719" w:right="0" w:hanging="359"/>
        <w:jc w:val="left"/>
        <w:rPr>
          <w:i/>
          <w:sz w:val="28"/>
        </w:rPr>
      </w:pPr>
      <w:r>
        <w:rPr>
          <w:i/>
          <w:sz w:val="28"/>
          <w:lang w:val="en-US"/>
        </w:rPr>
        <w:t>Optional: Deep Learning Autoencoder for latent user/movie representation</w:t>
      </w:r>
    </w:p>
    <w:p w14:paraId="0F697909">
      <w:pPr>
        <w:pStyle w:val="6"/>
      </w:pPr>
    </w:p>
    <w:p w14:paraId="0C16BFB0">
      <w:pPr>
        <w:pStyle w:val="6"/>
        <w:spacing w:before="295"/>
      </w:pPr>
    </w:p>
    <w:p w14:paraId="2E2B703F">
      <w:pPr>
        <w:pStyle w:val="9"/>
        <w:numPr>
          <w:ilvl w:val="0"/>
          <w:numId w:val="1"/>
        </w:numPr>
        <w:tabs>
          <w:tab w:val="left" w:pos="450"/>
        </w:tabs>
        <w:spacing w:before="0" w:after="0" w:line="240" w:lineRule="auto"/>
        <w:ind w:left="450" w:right="0" w:hanging="450"/>
        <w:jc w:val="left"/>
      </w:pPr>
      <w:bookmarkStart w:id="15" w:name="12. Deployment "/>
      <w:bookmarkEnd w:id="15"/>
      <w:r>
        <w:rPr>
          <w:color w:val="980000"/>
          <w:spacing w:val="-2"/>
        </w:rPr>
        <w:t>Deployment</w:t>
      </w:r>
    </w:p>
    <w:p w14:paraId="61CADE6C">
      <w:pPr>
        <w:numPr>
          <w:ilvl w:val="0"/>
          <w:numId w:val="0"/>
        </w:numPr>
        <w:tabs>
          <w:tab w:val="left" w:pos="1439"/>
        </w:tabs>
        <w:spacing w:before="0" w:after="0" w:line="240" w:lineRule="auto"/>
        <w:ind w:left="0" w:right="0"/>
        <w:jc w:val="left"/>
        <w:rPr>
          <w:i/>
          <w:sz w:val="28"/>
        </w:rPr>
      </w:pPr>
    </w:p>
    <w:p w14:paraId="61FDA158">
      <w:pPr>
        <w:numPr>
          <w:ilvl w:val="0"/>
          <w:numId w:val="0"/>
        </w:numPr>
        <w:tabs>
          <w:tab w:val="left" w:pos="1439"/>
        </w:tabs>
        <w:spacing w:before="0" w:after="0" w:line="240" w:lineRule="auto"/>
        <w:ind w:left="0" w:right="0"/>
        <w:jc w:val="left"/>
        <w:rPr>
          <w:i/>
          <w:sz w:val="28"/>
        </w:rPr>
      </w:pPr>
    </w:p>
    <w:p w14:paraId="79CEE9FB">
      <w:pPr>
        <w:numPr>
          <w:ilvl w:val="0"/>
          <w:numId w:val="0"/>
        </w:numPr>
        <w:tabs>
          <w:tab w:val="left" w:pos="1439"/>
        </w:tabs>
        <w:spacing w:before="0" w:after="0" w:line="240" w:lineRule="auto"/>
        <w:ind w:left="0" w:right="0"/>
        <w:jc w:val="left"/>
        <w:rPr>
          <w:i/>
          <w:sz w:val="28"/>
        </w:rPr>
      </w:pPr>
      <w:r>
        <w:rPr>
          <w:i/>
          <w:sz w:val="28"/>
          <w:lang w:val="en-US"/>
        </w:rPr>
        <w:t>Interface: Gradio</w:t>
      </w:r>
    </w:p>
    <w:p w14:paraId="6F9C6BFA">
      <w:pPr>
        <w:numPr>
          <w:ilvl w:val="0"/>
          <w:numId w:val="0"/>
        </w:numPr>
        <w:tabs>
          <w:tab w:val="left" w:pos="1439"/>
        </w:tabs>
        <w:spacing w:before="0" w:after="0" w:line="240" w:lineRule="auto"/>
        <w:ind w:left="0" w:right="0"/>
        <w:jc w:val="left"/>
        <w:rPr>
          <w:i/>
          <w:sz w:val="28"/>
        </w:rPr>
      </w:pPr>
    </w:p>
    <w:p w14:paraId="165C675A">
      <w:pPr>
        <w:numPr>
          <w:ilvl w:val="0"/>
          <w:numId w:val="0"/>
        </w:numPr>
        <w:tabs>
          <w:tab w:val="left" w:pos="1439"/>
        </w:tabs>
        <w:spacing w:before="0" w:after="0" w:line="240" w:lineRule="auto"/>
        <w:ind w:left="0" w:right="0"/>
        <w:jc w:val="left"/>
        <w:rPr>
          <w:i/>
          <w:sz w:val="28"/>
        </w:rPr>
      </w:pPr>
      <w:r>
        <w:rPr>
          <w:i/>
          <w:sz w:val="28"/>
          <w:lang w:val="en-US"/>
        </w:rPr>
        <w:t>Functionality: User inputs a movie or preferences; system returns top-5 recommendations</w:t>
      </w:r>
    </w:p>
    <w:p w14:paraId="2D60B401">
      <w:pPr>
        <w:numPr>
          <w:ilvl w:val="0"/>
          <w:numId w:val="0"/>
        </w:numPr>
        <w:tabs>
          <w:tab w:val="left" w:pos="1439"/>
        </w:tabs>
        <w:spacing w:before="0" w:after="0" w:line="240" w:lineRule="auto"/>
        <w:ind w:left="0" w:right="0"/>
        <w:jc w:val="left"/>
        <w:rPr>
          <w:i/>
          <w:sz w:val="28"/>
        </w:rPr>
      </w:pPr>
    </w:p>
    <w:p w14:paraId="2CDEEF2D">
      <w:pPr>
        <w:numPr>
          <w:ilvl w:val="0"/>
          <w:numId w:val="0"/>
        </w:numPr>
        <w:tabs>
          <w:tab w:val="left" w:pos="1439"/>
        </w:tabs>
        <w:spacing w:before="0" w:after="0" w:line="240" w:lineRule="auto"/>
        <w:ind w:left="0" w:right="0"/>
        <w:jc w:val="left"/>
        <w:rPr>
          <w:i/>
          <w:sz w:val="28"/>
        </w:rPr>
        <w:sectPr>
          <w:headerReference r:id="rId5" w:type="default"/>
          <w:pgSz w:w="12240" w:h="15840"/>
          <w:pgMar w:top="1340" w:right="1440" w:bottom="280" w:left="1440" w:header="336" w:footer="0" w:gutter="0"/>
          <w:cols w:space="720" w:num="1"/>
        </w:sectPr>
      </w:pPr>
      <w:r>
        <w:rPr>
          <w:i/>
          <w:sz w:val="28"/>
          <w:lang w:val="en-US"/>
        </w:rPr>
        <w:t>Public Link: (To be deployed via Colab or Hugging Face Spaces)</w:t>
      </w:r>
    </w:p>
    <w:p w14:paraId="128CF711">
      <w:pPr>
        <w:pStyle w:val="6"/>
        <w:spacing w:before="255"/>
      </w:pPr>
    </w:p>
    <w:p w14:paraId="3849663B">
      <w:pPr>
        <w:pStyle w:val="9"/>
        <w:numPr>
          <w:ilvl w:val="0"/>
          <w:numId w:val="1"/>
        </w:numPr>
        <w:tabs>
          <w:tab w:val="left" w:pos="450"/>
        </w:tabs>
        <w:spacing w:before="0" w:after="0" w:line="240" w:lineRule="auto"/>
        <w:ind w:left="450" w:right="0" w:hanging="450"/>
        <w:jc w:val="left"/>
      </w:pPr>
      <w:r>
        <w:rPr>
          <w:color w:val="980000"/>
        </w:rPr>
        <w:t>Source</w:t>
      </w:r>
      <w:r>
        <w:rPr>
          <w:color w:val="980000"/>
          <w:spacing w:val="-4"/>
        </w:rPr>
        <w:t>code</w:t>
      </w:r>
    </w:p>
    <w:p w14:paraId="1E7F159F">
      <w:pPr>
        <w:pStyle w:val="6"/>
        <w:spacing w:before="292"/>
        <w:jc w:val="both"/>
      </w:pPr>
      <w:r>
        <w:rPr>
          <w:lang w:val="en-US"/>
        </w:rPr>
        <w:t>import pandas as pd</w:t>
      </w:r>
    </w:p>
    <w:p w14:paraId="6DF5D301">
      <w:pPr>
        <w:pStyle w:val="6"/>
        <w:spacing w:before="292"/>
        <w:jc w:val="both"/>
      </w:pPr>
      <w:r>
        <w:rPr>
          <w:lang w:val="en-US"/>
        </w:rPr>
        <w:t>import numpy as np</w:t>
      </w:r>
    </w:p>
    <w:p w14:paraId="4AA6C097">
      <w:pPr>
        <w:pStyle w:val="6"/>
        <w:spacing w:before="292"/>
        <w:jc w:val="both"/>
      </w:pPr>
      <w:r>
        <w:rPr>
          <w:lang w:val="en-US"/>
        </w:rPr>
        <w:t>import matplotlib.pyplot as plt</w:t>
      </w:r>
    </w:p>
    <w:p w14:paraId="2E653CD0">
      <w:pPr>
        <w:pStyle w:val="6"/>
        <w:spacing w:before="292"/>
        <w:jc w:val="both"/>
      </w:pPr>
      <w:r>
        <w:rPr>
          <w:lang w:val="en-US"/>
        </w:rPr>
        <w:t>import seaborn as sns</w:t>
      </w:r>
    </w:p>
    <w:p w14:paraId="7FA58304">
      <w:pPr>
        <w:pStyle w:val="6"/>
        <w:spacing w:before="292"/>
        <w:jc w:val="both"/>
      </w:pPr>
      <w:r>
        <w:rPr>
          <w:lang w:val="en-US"/>
        </w:rPr>
        <w:t>from scipy import stats</w:t>
      </w:r>
    </w:p>
    <w:p w14:paraId="254DE2D1">
      <w:pPr>
        <w:pStyle w:val="6"/>
        <w:spacing w:before="292"/>
        <w:jc w:val="both"/>
      </w:pPr>
      <w:r>
        <w:rPr>
          <w:lang w:val="en-US"/>
        </w:rPr>
        <w:t>from ast import literal_eval</w:t>
      </w:r>
    </w:p>
    <w:p w14:paraId="0565853A">
      <w:pPr>
        <w:pStyle w:val="6"/>
        <w:spacing w:before="292"/>
        <w:jc w:val="both"/>
      </w:pPr>
      <w:r>
        <w:rPr>
          <w:lang w:val="en-US"/>
        </w:rPr>
        <w:t>from sklearn.metrics.pairwise import linear_kernel,cosine_similarity</w:t>
      </w:r>
    </w:p>
    <w:p w14:paraId="2A6E005D">
      <w:pPr>
        <w:pStyle w:val="6"/>
        <w:spacing w:before="292"/>
        <w:jc w:val="both"/>
      </w:pPr>
    </w:p>
    <w:p w14:paraId="50D0B0B9">
      <w:pPr>
        <w:pStyle w:val="6"/>
        <w:spacing w:before="292"/>
        <w:jc w:val="both"/>
      </w:pPr>
      <w:r>
        <w:rPr>
          <w:lang w:val="en-US"/>
        </w:rPr>
        <w:t>!pip install nltk</w:t>
      </w:r>
    </w:p>
    <w:p w14:paraId="086D560C">
      <w:pPr>
        <w:pStyle w:val="6"/>
        <w:spacing w:before="292"/>
        <w:jc w:val="both"/>
      </w:pPr>
    </w:p>
    <w:p w14:paraId="10813152">
      <w:pPr>
        <w:pStyle w:val="6"/>
        <w:spacing w:before="292"/>
        <w:jc w:val="both"/>
      </w:pPr>
      <w:r>
        <w:rPr>
          <w:lang w:val="en-US"/>
        </w:rPr>
        <w:t>import nltk</w:t>
      </w:r>
    </w:p>
    <w:p w14:paraId="2CA741C6">
      <w:pPr>
        <w:pStyle w:val="6"/>
        <w:spacing w:before="292"/>
        <w:jc w:val="both"/>
      </w:pPr>
      <w:r>
        <w:rPr>
          <w:lang w:val="en-US"/>
        </w:rPr>
        <w:t>nltk.download('stopwords')</w:t>
      </w:r>
    </w:p>
    <w:p w14:paraId="6D7CFA21">
      <w:pPr>
        <w:pStyle w:val="6"/>
        <w:spacing w:before="292"/>
        <w:jc w:val="both"/>
      </w:pPr>
      <w:r>
        <w:rPr>
          <w:lang w:val="en-US"/>
        </w:rPr>
        <w:t>nltk.download('wordnet')</w:t>
      </w:r>
    </w:p>
    <w:p w14:paraId="4AF345D4">
      <w:pPr>
        <w:pStyle w:val="6"/>
        <w:spacing w:before="292"/>
        <w:jc w:val="both"/>
      </w:pPr>
    </w:p>
    <w:p w14:paraId="2317E89A">
      <w:pPr>
        <w:pStyle w:val="6"/>
        <w:spacing w:before="292"/>
        <w:jc w:val="both"/>
      </w:pPr>
    </w:p>
    <w:p w14:paraId="1D17AA19">
      <w:pPr>
        <w:pStyle w:val="6"/>
        <w:spacing w:before="292"/>
        <w:jc w:val="both"/>
      </w:pPr>
      <w:r>
        <w:rPr>
          <w:lang w:val="en-US"/>
        </w:rPr>
        <w:t xml:space="preserve">import nltk </w:t>
      </w:r>
    </w:p>
    <w:p w14:paraId="46FD9F94">
      <w:pPr>
        <w:pStyle w:val="6"/>
        <w:spacing w:before="292"/>
        <w:jc w:val="both"/>
      </w:pPr>
      <w:r>
        <w:rPr>
          <w:lang w:val="en-US"/>
        </w:rPr>
        <w:t>from sklearn.feature_extraction.text import TfidfVectorizer,CountVectorizer</w:t>
      </w:r>
    </w:p>
    <w:p w14:paraId="2982E105">
      <w:pPr>
        <w:pStyle w:val="6"/>
        <w:spacing w:before="292"/>
        <w:jc w:val="both"/>
      </w:pPr>
      <w:r>
        <w:rPr>
          <w:lang w:val="en-US"/>
        </w:rPr>
        <w:t>from nltk.stem.snowball import SnowballStemmer</w:t>
      </w:r>
    </w:p>
    <w:p w14:paraId="40EEB039">
      <w:pPr>
        <w:pStyle w:val="6"/>
        <w:spacing w:before="292"/>
        <w:jc w:val="both"/>
      </w:pPr>
      <w:r>
        <w:rPr>
          <w:lang w:val="en-US"/>
        </w:rPr>
        <w:t>from nltk.stem.wordnet import WordNetLemmatizer</w:t>
      </w:r>
    </w:p>
    <w:p w14:paraId="33319680">
      <w:pPr>
        <w:pStyle w:val="6"/>
        <w:spacing w:before="292"/>
        <w:jc w:val="both"/>
      </w:pPr>
      <w:r>
        <w:rPr>
          <w:lang w:val="en-US"/>
        </w:rPr>
        <w:t>from nltk.corpus import wordnet, stopwords</w:t>
      </w:r>
    </w:p>
    <w:p w14:paraId="0D884F68">
      <w:pPr>
        <w:pStyle w:val="6"/>
        <w:spacing w:before="292"/>
        <w:jc w:val="both"/>
      </w:pPr>
      <w:r>
        <w:rPr>
          <w:lang w:val="en-US"/>
        </w:rPr>
        <w:t xml:space="preserve">import string </w:t>
      </w:r>
    </w:p>
    <w:p w14:paraId="53EFFECE">
      <w:pPr>
        <w:pStyle w:val="6"/>
        <w:spacing w:before="292"/>
        <w:jc w:val="both"/>
      </w:pPr>
      <w:r>
        <w:rPr>
          <w:lang w:val="en-US"/>
        </w:rPr>
        <w:t>from requests import get</w:t>
      </w:r>
    </w:p>
    <w:p w14:paraId="71D22C06">
      <w:pPr>
        <w:pStyle w:val="6"/>
        <w:spacing w:before="292"/>
        <w:jc w:val="both"/>
      </w:pPr>
    </w:p>
    <w:p w14:paraId="28533652">
      <w:pPr>
        <w:pStyle w:val="6"/>
        <w:spacing w:before="292"/>
        <w:jc w:val="both"/>
      </w:pPr>
      <w:r>
        <w:rPr>
          <w:lang w:val="en-US"/>
        </w:rPr>
        <w:t>#Library for Collaborative filtering</w:t>
      </w:r>
    </w:p>
    <w:p w14:paraId="07B87466">
      <w:pPr>
        <w:pStyle w:val="6"/>
        <w:spacing w:before="292"/>
        <w:jc w:val="both"/>
      </w:pPr>
      <w:r>
        <w:rPr>
          <w:lang w:val="en-US"/>
        </w:rPr>
        <w:t>!pip install surprise</w:t>
      </w:r>
    </w:p>
    <w:p w14:paraId="5F58BCB9">
      <w:pPr>
        <w:pStyle w:val="6"/>
        <w:spacing w:before="292"/>
        <w:jc w:val="both"/>
      </w:pPr>
      <w:r>
        <w:rPr>
          <w:lang w:val="en-US"/>
        </w:rPr>
        <w:t>from surprise import Reader,Dataset,SVD,evaluate</w:t>
      </w:r>
    </w:p>
    <w:p w14:paraId="04FD5010">
      <w:pPr>
        <w:pStyle w:val="6"/>
        <w:spacing w:before="292"/>
        <w:jc w:val="both"/>
      </w:pPr>
      <w:r>
        <w:rPr>
          <w:lang w:val="en-US"/>
        </w:rPr>
        <w:t>import warnings;warnings.simplefilter('ignore')</w:t>
      </w:r>
    </w:p>
    <w:p w14:paraId="08842B2D">
      <w:pPr>
        <w:pStyle w:val="6"/>
        <w:spacing w:before="292"/>
        <w:jc w:val="both"/>
      </w:pPr>
      <w:r>
        <w:rPr>
          <w:lang w:val="en-US"/>
        </w:rPr>
        <w:t>%matplotlib inline</w:t>
      </w:r>
    </w:p>
    <w:p w14:paraId="5238D94D">
      <w:pPr>
        <w:pStyle w:val="6"/>
        <w:spacing w:before="292"/>
        <w:jc w:val="both"/>
      </w:pPr>
    </w:p>
    <w:p w14:paraId="34A90EBC">
      <w:pPr>
        <w:pStyle w:val="6"/>
        <w:spacing w:before="292"/>
        <w:jc w:val="both"/>
      </w:pPr>
      <w:r>
        <w:rPr>
          <w:lang w:val="en-US"/>
        </w:rPr>
        <w:t>nltk.download('stopwords')</w:t>
      </w:r>
    </w:p>
    <w:p w14:paraId="69E0DA03">
      <w:pPr>
        <w:pStyle w:val="6"/>
        <w:spacing w:before="292"/>
        <w:jc w:val="both"/>
      </w:pPr>
      <w:r>
        <w:rPr>
          <w:lang w:val="en-US"/>
        </w:rPr>
        <w:t>nltk.download('wordnet')</w:t>
      </w:r>
    </w:p>
    <w:p w14:paraId="2FA09EDD">
      <w:pPr>
        <w:pStyle w:val="6"/>
        <w:spacing w:before="292"/>
        <w:jc w:val="both"/>
      </w:pPr>
    </w:p>
    <w:p w14:paraId="18D344A2">
      <w:pPr>
        <w:pStyle w:val="6"/>
        <w:spacing w:before="292"/>
        <w:jc w:val="both"/>
      </w:pPr>
      <w:r>
        <w:rPr>
          <w:lang w:val="en-US"/>
        </w:rPr>
        <w:t>movies_metadata=pd.read_csv('movies_metadata.csv',error_bad_lines=False)</w:t>
      </w:r>
    </w:p>
    <w:p w14:paraId="270C0577">
      <w:pPr>
        <w:pStyle w:val="6"/>
        <w:spacing w:before="292"/>
        <w:jc w:val="both"/>
      </w:pPr>
      <w:r>
        <w:rPr>
          <w:lang w:val="en-US"/>
        </w:rPr>
        <w:t>movies_metadata.head()</w:t>
      </w:r>
    </w:p>
    <w:p w14:paraId="61F528C9">
      <w:pPr>
        <w:pStyle w:val="6"/>
        <w:spacing w:before="292"/>
        <w:jc w:val="both"/>
      </w:pPr>
    </w:p>
    <w:p w14:paraId="6B13BC1F">
      <w:pPr>
        <w:pStyle w:val="6"/>
        <w:spacing w:before="292"/>
        <w:jc w:val="both"/>
      </w:pPr>
      <w:r>
        <w:rPr>
          <w:lang w:val="en-US"/>
        </w:rPr>
        <w:t>movies_metadata.columns</w:t>
      </w:r>
    </w:p>
    <w:p w14:paraId="1F8755CD">
      <w:pPr>
        <w:pStyle w:val="6"/>
        <w:spacing w:before="292"/>
        <w:jc w:val="both"/>
      </w:pPr>
    </w:p>
    <w:p w14:paraId="75B1AB31">
      <w:pPr>
        <w:pStyle w:val="6"/>
        <w:spacing w:before="292"/>
        <w:jc w:val="both"/>
      </w:pPr>
      <w:r>
        <w:rPr>
          <w:lang w:val="en-US"/>
        </w:rPr>
        <w:t>movies_metadata.info()</w:t>
      </w:r>
    </w:p>
    <w:p w14:paraId="547238FF">
      <w:pPr>
        <w:pStyle w:val="6"/>
        <w:spacing w:before="292"/>
        <w:jc w:val="both"/>
      </w:pPr>
    </w:p>
    <w:p w14:paraId="51A696BE">
      <w:pPr>
        <w:pStyle w:val="6"/>
        <w:spacing w:before="292"/>
        <w:jc w:val="both"/>
      </w:pPr>
      <w:r>
        <w:rPr>
          <w:lang w:val="en-US"/>
        </w:rPr>
        <w:t>fig,ax=plt.subplots()</w:t>
      </w:r>
    </w:p>
    <w:p w14:paraId="72E7C416">
      <w:pPr>
        <w:pStyle w:val="6"/>
        <w:spacing w:before="292"/>
        <w:jc w:val="both"/>
      </w:pPr>
      <w:r>
        <w:rPr>
          <w:lang w:val="en-US"/>
        </w:rPr>
        <w:t>fig.set_size_inches(12,9)</w:t>
      </w:r>
    </w:p>
    <w:p w14:paraId="1D1914CA">
      <w:pPr>
        <w:pStyle w:val="6"/>
        <w:spacing w:before="292"/>
        <w:jc w:val="both"/>
      </w:pPr>
      <w:r>
        <w:rPr>
          <w:lang w:val="en-US"/>
        </w:rPr>
        <w:t>sns.heatmap(movies_metadata.isnull(),yticklabels=False,cmap='viridis',ax=ax)</w:t>
      </w:r>
    </w:p>
    <w:p w14:paraId="400275DD">
      <w:pPr>
        <w:pStyle w:val="6"/>
        <w:spacing w:before="292"/>
        <w:jc w:val="both"/>
      </w:pPr>
    </w:p>
    <w:p w14:paraId="7B76342C">
      <w:pPr>
        <w:pStyle w:val="6"/>
        <w:spacing w:before="292"/>
        <w:jc w:val="both"/>
      </w:pPr>
      <w:r>
        <w:rPr>
          <w:lang w:val="en-US"/>
        </w:rPr>
        <w:t>#From the graph we can easily visualize how much daa is missing for our dataset ,We have lots of data is missing in tagline ,belongs to collection</w:t>
      </w:r>
    </w:p>
    <w:p w14:paraId="2D258B0F">
      <w:pPr>
        <w:pStyle w:val="6"/>
        <w:spacing w:before="292"/>
        <w:jc w:val="both"/>
      </w:pPr>
    </w:p>
    <w:p w14:paraId="51DFC0B7">
      <w:pPr>
        <w:pStyle w:val="6"/>
        <w:spacing w:before="292"/>
        <w:jc w:val="both"/>
      </w:pPr>
      <w:r>
        <w:rPr>
          <w:lang w:val="en-US"/>
        </w:rPr>
        <w:t>#Reading the movie from our small movies data set</w:t>
      </w:r>
    </w:p>
    <w:p w14:paraId="1F609C83">
      <w:pPr>
        <w:pStyle w:val="6"/>
        <w:spacing w:before="292"/>
        <w:jc w:val="both"/>
      </w:pPr>
      <w:r>
        <w:rPr>
          <w:lang w:val="en-US"/>
        </w:rPr>
        <w:t>movies_small=pd.read_csv('movies.csv')</w:t>
      </w:r>
    </w:p>
    <w:p w14:paraId="617A1A55">
      <w:pPr>
        <w:pStyle w:val="6"/>
        <w:spacing w:before="292"/>
        <w:jc w:val="both"/>
      </w:pPr>
      <w:r>
        <w:rPr>
          <w:lang w:val="en-US"/>
        </w:rPr>
        <w:t>movies_small.head()</w:t>
      </w:r>
    </w:p>
    <w:p w14:paraId="0D7AD099">
      <w:pPr>
        <w:pStyle w:val="6"/>
        <w:spacing w:before="292"/>
        <w:jc w:val="both"/>
      </w:pPr>
    </w:p>
    <w:p w14:paraId="3FFCBB49">
      <w:pPr>
        <w:pStyle w:val="6"/>
        <w:spacing w:before="292"/>
        <w:jc w:val="both"/>
      </w:pPr>
      <w:r>
        <w:rPr>
          <w:lang w:val="en-US"/>
        </w:rPr>
        <w:t>movies_small.info()</w:t>
      </w:r>
    </w:p>
    <w:p w14:paraId="10BE8040">
      <w:pPr>
        <w:pStyle w:val="6"/>
        <w:spacing w:before="292"/>
        <w:jc w:val="both"/>
      </w:pPr>
    </w:p>
    <w:p w14:paraId="7195BA8F">
      <w:pPr>
        <w:pStyle w:val="6"/>
        <w:spacing w:before="292"/>
        <w:jc w:val="both"/>
      </w:pPr>
      <w:r>
        <w:rPr>
          <w:lang w:val="en-US"/>
        </w:rPr>
        <w:t>#Cheking null values in dataset</w:t>
      </w:r>
    </w:p>
    <w:p w14:paraId="27402991">
      <w:pPr>
        <w:pStyle w:val="6"/>
        <w:spacing w:before="292"/>
        <w:jc w:val="both"/>
      </w:pPr>
      <w:r>
        <w:rPr>
          <w:lang w:val="en-US"/>
        </w:rPr>
        <w:t>movies_small.isnull().sum()</w:t>
      </w:r>
    </w:p>
    <w:p w14:paraId="1C74B3CE">
      <w:pPr>
        <w:pStyle w:val="6"/>
        <w:spacing w:before="292"/>
        <w:jc w:val="both"/>
      </w:pPr>
    </w:p>
    <w:p w14:paraId="60FF1905">
      <w:pPr>
        <w:pStyle w:val="6"/>
        <w:spacing w:before="292"/>
        <w:jc w:val="both"/>
      </w:pPr>
      <w:r>
        <w:rPr>
          <w:lang w:val="en-US"/>
        </w:rPr>
        <w:t># Creating a plot for Genre Distribution</w:t>
      </w:r>
    </w:p>
    <w:p w14:paraId="2B1AC386">
      <w:pPr>
        <w:pStyle w:val="6"/>
        <w:spacing w:before="292"/>
        <w:jc w:val="both"/>
      </w:pPr>
      <w:r>
        <w:rPr>
          <w:lang w:val="en-US"/>
        </w:rPr>
        <w:t>df1 = movies_small['genres'].apply(lambda genrelist : str(genrelist).split("|"))</w:t>
      </w:r>
    </w:p>
    <w:p w14:paraId="70CD7A93">
      <w:pPr>
        <w:pStyle w:val="6"/>
        <w:spacing w:before="292"/>
        <w:jc w:val="both"/>
      </w:pPr>
      <w:r>
        <w:rPr>
          <w:lang w:val="en-US"/>
        </w:rPr>
        <w:t>df1 = pd.Series(df1).apply(frozenset).to_frame(name='givengenres')</w:t>
      </w:r>
    </w:p>
    <w:p w14:paraId="337F5108">
      <w:pPr>
        <w:pStyle w:val="6"/>
        <w:spacing w:before="292"/>
        <w:jc w:val="both"/>
      </w:pPr>
      <w:r>
        <w:rPr>
          <w:lang w:val="en-US"/>
        </w:rPr>
        <w:t>for givengenres in frozenset.union(*df1.givengenres):</w:t>
      </w:r>
    </w:p>
    <w:p w14:paraId="4C140576">
      <w:pPr>
        <w:pStyle w:val="6"/>
        <w:spacing w:before="292"/>
        <w:jc w:val="both"/>
      </w:pPr>
      <w:r>
        <w:rPr>
          <w:lang w:val="en-US"/>
        </w:rPr>
        <w:t xml:space="preserve">    df1[givengenres] = df1.apply(lambda _: int(givengenres in _.givengenres), axis=1)</w:t>
      </w:r>
    </w:p>
    <w:p w14:paraId="5BE40239">
      <w:pPr>
        <w:pStyle w:val="6"/>
        <w:spacing w:before="292"/>
        <w:jc w:val="both"/>
      </w:pPr>
      <w:r>
        <w:rPr>
          <w:lang w:val="en-US"/>
        </w:rPr>
        <w:t>df1.drop('givengenres',axis=1,inplace=True)</w:t>
      </w:r>
    </w:p>
    <w:p w14:paraId="62E38D05">
      <w:pPr>
        <w:pStyle w:val="6"/>
        <w:spacing w:before="292"/>
        <w:jc w:val="both"/>
      </w:pPr>
      <w:r>
        <w:rPr>
          <w:lang w:val="en-US"/>
        </w:rPr>
        <w:t>df1['movieId']=movies_small['movieId']</w:t>
      </w:r>
    </w:p>
    <w:p w14:paraId="0BF69B6C">
      <w:pPr>
        <w:pStyle w:val="6"/>
        <w:spacing w:before="292"/>
        <w:jc w:val="both"/>
      </w:pPr>
      <w:r>
        <w:rPr>
          <w:lang w:val="en-US"/>
        </w:rPr>
        <w:t>df1 = pd.merge(movies_small,df1,on='movieId')</w:t>
      </w:r>
    </w:p>
    <w:p w14:paraId="625A92DB">
      <w:pPr>
        <w:pStyle w:val="6"/>
        <w:spacing w:before="292"/>
        <w:jc w:val="both"/>
      </w:pPr>
      <w:r>
        <w:rPr>
          <w:lang w:val="en-US"/>
        </w:rPr>
        <w:t>df1.head()</w:t>
      </w:r>
    </w:p>
    <w:p w14:paraId="551168A7">
      <w:pPr>
        <w:pStyle w:val="6"/>
        <w:spacing w:before="292"/>
        <w:jc w:val="both"/>
      </w:pPr>
      <w:r>
        <w:rPr>
          <w:lang w:val="en-US"/>
        </w:rPr>
        <w:t>genre_columns= ['Film-Noir',</w:t>
      </w:r>
    </w:p>
    <w:p w14:paraId="29203229">
      <w:pPr>
        <w:pStyle w:val="6"/>
        <w:spacing w:before="292"/>
        <w:jc w:val="both"/>
      </w:pPr>
      <w:r>
        <w:rPr>
          <w:lang w:val="en-US"/>
        </w:rPr>
        <w:t xml:space="preserve">       'Romance', 'Western', 'Documentary', 'Thriller', 'Action', 'Musical',</w:t>
      </w:r>
    </w:p>
    <w:p w14:paraId="561C1ACA">
      <w:pPr>
        <w:pStyle w:val="6"/>
        <w:spacing w:before="292"/>
        <w:jc w:val="both"/>
      </w:pPr>
      <w:r>
        <w:rPr>
          <w:lang w:val="en-US"/>
        </w:rPr>
        <w:t xml:space="preserve">       'War', 'Drama', 'IMAX', 'Crime', 'Children', 'Adventure', 'Horror',</w:t>
      </w:r>
    </w:p>
    <w:p w14:paraId="689BAA3E">
      <w:pPr>
        <w:pStyle w:val="6"/>
        <w:spacing w:before="292"/>
        <w:jc w:val="both"/>
      </w:pPr>
      <w:r>
        <w:rPr>
          <w:lang w:val="en-US"/>
        </w:rPr>
        <w:t xml:space="preserve">       'Fantasy', 'Animation', 'Comedy', 'Mystery', '(no genres listed)',</w:t>
      </w:r>
    </w:p>
    <w:p w14:paraId="3FEF7B21">
      <w:pPr>
        <w:pStyle w:val="6"/>
        <w:spacing w:before="292"/>
        <w:jc w:val="both"/>
      </w:pPr>
      <w:r>
        <w:rPr>
          <w:lang w:val="en-US"/>
        </w:rPr>
        <w:t xml:space="preserve">       'Sci-Fi']</w:t>
      </w:r>
    </w:p>
    <w:p w14:paraId="73342386">
      <w:pPr>
        <w:pStyle w:val="6"/>
        <w:spacing w:before="292"/>
        <w:jc w:val="both"/>
      </w:pPr>
      <w:r>
        <w:rPr>
          <w:lang w:val="en-US"/>
        </w:rPr>
        <w:t>df1[genre_columns].sum().sort_values(ascending=False).plot(kind='bar',figsize=(12,9))</w:t>
      </w:r>
    </w:p>
    <w:p w14:paraId="1C51D8EA">
      <w:pPr>
        <w:pStyle w:val="6"/>
      </w:pPr>
    </w:p>
    <w:p w14:paraId="31FE4ACB">
      <w:pPr>
        <w:pStyle w:val="6"/>
        <w:rPr>
          <w:b/>
          <w:bCs/>
        </w:rPr>
      </w:pPr>
      <w:r>
        <w:rPr>
          <w:b/>
          <w:bCs/>
          <w:lang w:val="en-US"/>
        </w:rPr>
        <w:t>OUTPUT  :</w:t>
      </w:r>
    </w:p>
    <w:p w14:paraId="09D43F28">
      <w:pPr>
        <w:pStyle w:val="6"/>
        <w:rPr>
          <w:b/>
          <w:bCs/>
        </w:rPr>
      </w:pPr>
    </w:p>
    <w:p w14:paraId="4DE5D337">
      <w:pPr>
        <w:pStyle w:val="6"/>
        <w:rPr>
          <w:b/>
          <w:bCs/>
        </w:rPr>
      </w:pPr>
      <w:r>
        <w:drawing>
          <wp:inline distT="0" distB="0" distL="114300" distR="114300">
            <wp:extent cx="2971800" cy="3122930"/>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9" cstate="print"/>
                    <a:srcRect/>
                    <a:stretch>
                      <a:fillRect/>
                    </a:stretch>
                  </pic:blipFill>
                  <pic:spPr>
                    <a:xfrm>
                      <a:off x="0" y="0"/>
                      <a:ext cx="2971800" cy="3123141"/>
                    </a:xfrm>
                    <a:prstGeom prst="rect">
                      <a:avLst/>
                    </a:prstGeom>
                  </pic:spPr>
                </pic:pic>
              </a:graphicData>
            </a:graphic>
          </wp:inline>
        </w:drawing>
      </w:r>
    </w:p>
    <w:p w14:paraId="68B9F700">
      <w:pPr>
        <w:pStyle w:val="6"/>
        <w:rPr>
          <w:b/>
          <w:bCs/>
        </w:rPr>
      </w:pPr>
    </w:p>
    <w:p w14:paraId="3515B6C7">
      <w:pPr>
        <w:pStyle w:val="6"/>
        <w:rPr>
          <w:b/>
          <w:bCs/>
        </w:rPr>
      </w:pPr>
      <w:r>
        <w:drawing>
          <wp:inline distT="0" distB="0" distL="114300" distR="114300">
            <wp:extent cx="2971800" cy="2889250"/>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10" cstate="print"/>
                    <a:srcRect/>
                    <a:stretch>
                      <a:fillRect/>
                    </a:stretch>
                  </pic:blipFill>
                  <pic:spPr>
                    <a:xfrm>
                      <a:off x="0" y="0"/>
                      <a:ext cx="2971800" cy="2889250"/>
                    </a:xfrm>
                    <a:prstGeom prst="rect">
                      <a:avLst/>
                    </a:prstGeom>
                  </pic:spPr>
                </pic:pic>
              </a:graphicData>
            </a:graphic>
          </wp:inline>
        </w:drawing>
      </w:r>
    </w:p>
    <w:p w14:paraId="075931D8">
      <w:pPr>
        <w:pStyle w:val="6"/>
        <w:rPr>
          <w:b/>
          <w:bCs/>
        </w:rPr>
      </w:pPr>
      <w:r>
        <w:drawing>
          <wp:inline distT="0" distB="0" distL="114300" distR="114300">
            <wp:extent cx="2971800" cy="1664335"/>
            <wp:effectExtent l="0" t="0" r="0" b="0"/>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11" cstate="print"/>
                    <a:srcRect/>
                    <a:stretch>
                      <a:fillRect/>
                    </a:stretch>
                  </pic:blipFill>
                  <pic:spPr>
                    <a:xfrm>
                      <a:off x="0" y="0"/>
                      <a:ext cx="2971800" cy="1664758"/>
                    </a:xfrm>
                    <a:prstGeom prst="rect">
                      <a:avLst/>
                    </a:prstGeom>
                  </pic:spPr>
                </pic:pic>
              </a:graphicData>
            </a:graphic>
          </wp:inline>
        </w:drawing>
      </w:r>
    </w:p>
    <w:p w14:paraId="7CB01D2A">
      <w:pPr>
        <w:pStyle w:val="6"/>
        <w:rPr>
          <w:b/>
          <w:bCs/>
        </w:rPr>
      </w:pPr>
      <w:r>
        <w:drawing>
          <wp:inline distT="0" distB="0" distL="114300" distR="114300">
            <wp:extent cx="2971800" cy="3241040"/>
            <wp:effectExtent l="0" t="0" r="0" b="0"/>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12" cstate="print"/>
                    <a:srcRect/>
                    <a:stretch>
                      <a:fillRect/>
                    </a:stretch>
                  </pic:blipFill>
                  <pic:spPr>
                    <a:xfrm>
                      <a:off x="0" y="0"/>
                      <a:ext cx="2971800" cy="3241463"/>
                    </a:xfrm>
                    <a:prstGeom prst="rect">
                      <a:avLst/>
                    </a:prstGeom>
                  </pic:spPr>
                </pic:pic>
              </a:graphicData>
            </a:graphic>
          </wp:inline>
        </w:drawing>
      </w:r>
    </w:p>
    <w:p w14:paraId="161DE881">
      <w:pPr>
        <w:pStyle w:val="6"/>
        <w:spacing w:before="254"/>
        <w:rPr>
          <w:b/>
          <w:bCs/>
          <w:highlight w:val="darkRed"/>
        </w:rPr>
      </w:pPr>
    </w:p>
    <w:p w14:paraId="3D769984">
      <w:pPr>
        <w:pStyle w:val="9"/>
        <w:numPr>
          <w:ilvl w:val="0"/>
          <w:numId w:val="1"/>
        </w:numPr>
        <w:tabs>
          <w:tab w:val="left" w:pos="450"/>
        </w:tabs>
        <w:spacing w:before="0" w:after="0" w:line="240" w:lineRule="auto"/>
        <w:ind w:left="450" w:right="0" w:hanging="450"/>
        <w:jc w:val="left"/>
      </w:pPr>
      <w:r>
        <w:rPr>
          <w:color w:val="980000"/>
        </w:rPr>
        <w:t>Future</w:t>
      </w:r>
      <w:r>
        <w:rPr>
          <w:color w:val="980000"/>
          <w:spacing w:val="-2"/>
        </w:rPr>
        <w:t>scope</w:t>
      </w:r>
    </w:p>
    <w:p w14:paraId="0C45AF67">
      <w:pPr>
        <w:pStyle w:val="6"/>
        <w:spacing w:before="292" w:line="276" w:lineRule="auto"/>
        <w:ind w:right="204"/>
        <w:jc w:val="both"/>
      </w:pPr>
      <w:r>
        <w:rPr>
          <w:lang w:val="en-US"/>
        </w:rPr>
        <w:t>Include sentiment analysis on user reviews to refine recommendations</w:t>
      </w:r>
    </w:p>
    <w:p w14:paraId="44F539EC">
      <w:pPr>
        <w:pStyle w:val="6"/>
        <w:spacing w:before="292" w:line="276" w:lineRule="auto"/>
        <w:ind w:right="204"/>
        <w:jc w:val="both"/>
      </w:pPr>
      <w:r>
        <w:rPr>
          <w:lang w:val="en-US"/>
        </w:rPr>
        <w:t>Add context-aware recommendations (e.g., time of day, mood)</w:t>
      </w:r>
    </w:p>
    <w:p w14:paraId="4DC19C59">
      <w:pPr>
        <w:pStyle w:val="6"/>
        <w:spacing w:before="292" w:line="276" w:lineRule="auto"/>
        <w:ind w:right="204"/>
        <w:jc w:val="both"/>
      </w:pPr>
      <w:r>
        <w:rPr>
          <w:lang w:val="en-US"/>
        </w:rPr>
        <w:t>Support cold-start scenarios using demographic data</w:t>
      </w:r>
    </w:p>
    <w:p w14:paraId="0FA27CA2">
      <w:pPr>
        <w:pStyle w:val="6"/>
        <w:spacing w:before="292" w:line="276" w:lineRule="auto"/>
        <w:ind w:right="204"/>
        <w:jc w:val="both"/>
      </w:pPr>
      <w:r>
        <w:rPr>
          <w:lang w:val="en-US"/>
        </w:rPr>
        <w:t>Expand to multilingual movie content with translation capabilities</w:t>
      </w:r>
    </w:p>
    <w:p w14:paraId="620CCE76">
      <w:pPr>
        <w:pStyle w:val="6"/>
        <w:spacing w:before="315"/>
      </w:pPr>
    </w:p>
    <w:p w14:paraId="06FD46AC">
      <w:pPr>
        <w:pStyle w:val="9"/>
        <w:ind w:left="0" w:firstLine="0"/>
      </w:pPr>
      <w:r>
        <w:rPr>
          <w:color w:val="980000"/>
        </w:rPr>
        <w:t>13.TeamMembersand</w:t>
      </w:r>
      <w:r>
        <w:rPr>
          <w:color w:val="980000"/>
          <w:spacing w:val="-2"/>
        </w:rPr>
        <w:t>Roles</w:t>
      </w:r>
    </w:p>
    <w:p w14:paraId="7AB035A6">
      <w:pPr>
        <w:pStyle w:val="6"/>
        <w:spacing w:before="77"/>
        <w:rPr>
          <w:b/>
          <w:i w:val="0"/>
          <w:sz w:val="30"/>
        </w:rPr>
      </w:pPr>
    </w:p>
    <w:p w14:paraId="5E3009A4">
      <w:pPr>
        <w:pStyle w:val="6"/>
        <w:spacing w:line="276" w:lineRule="auto"/>
        <w:ind w:right="167"/>
        <w:jc w:val="both"/>
      </w:pPr>
      <w:r>
        <w:rPr>
          <w:lang w:val="en-US"/>
        </w:rPr>
        <w:t>Clearly mention who worked on :</w:t>
      </w:r>
    </w:p>
    <w:p w14:paraId="4FA52A45">
      <w:pPr>
        <w:pStyle w:val="6"/>
        <w:spacing w:line="276" w:lineRule="auto"/>
        <w:ind w:right="167"/>
        <w:jc w:val="both"/>
      </w:pPr>
    </w:p>
    <w:p w14:paraId="63AFA929">
      <w:pPr>
        <w:pStyle w:val="6"/>
        <w:spacing w:line="276" w:lineRule="auto"/>
        <w:ind w:right="167"/>
        <w:jc w:val="both"/>
        <w:rPr>
          <w:rFonts w:hint="default"/>
          <w:lang w:val="en-GB"/>
        </w:rPr>
      </w:pPr>
      <w:r>
        <w:rPr>
          <w:lang w:val="en-IN"/>
        </w:rPr>
        <w:t xml:space="preserve">▪︎ </w:t>
      </w:r>
      <w:r>
        <w:rPr>
          <w:lang w:val="en-US"/>
        </w:rPr>
        <w:t>Data cleaning</w:t>
      </w:r>
      <w:r>
        <w:rPr>
          <w:lang w:val="en-IN"/>
        </w:rPr>
        <w:t xml:space="preserve"> </w:t>
      </w:r>
      <w:r>
        <w:rPr>
          <w:lang w:val="en-US"/>
        </w:rPr>
        <w:t xml:space="preserve">- </w:t>
      </w:r>
      <w:r>
        <w:rPr>
          <w:rFonts w:hint="default"/>
          <w:lang w:val="en-GB"/>
        </w:rPr>
        <w:t>M.SIVA</w:t>
      </w:r>
    </w:p>
    <w:p w14:paraId="0656F4F4">
      <w:pPr>
        <w:pStyle w:val="6"/>
        <w:spacing w:line="276" w:lineRule="auto"/>
        <w:ind w:right="167"/>
        <w:jc w:val="both"/>
      </w:pPr>
    </w:p>
    <w:p w14:paraId="045B9377">
      <w:pPr>
        <w:pStyle w:val="6"/>
        <w:spacing w:line="276" w:lineRule="auto"/>
        <w:ind w:right="167"/>
        <w:jc w:val="both"/>
      </w:pPr>
      <w:r>
        <w:rPr>
          <w:lang w:val="en-IN"/>
        </w:rPr>
        <w:t xml:space="preserve">▪︎ </w:t>
      </w:r>
      <w:r>
        <w:rPr>
          <w:lang w:val="en-US"/>
        </w:rPr>
        <w:t>EDA - N.SATHIYAN</w:t>
      </w:r>
    </w:p>
    <w:p w14:paraId="2C37E2FA">
      <w:pPr>
        <w:pStyle w:val="6"/>
        <w:spacing w:line="276" w:lineRule="auto"/>
        <w:ind w:right="167"/>
        <w:jc w:val="both"/>
      </w:pPr>
    </w:p>
    <w:p w14:paraId="2EA78CDB">
      <w:pPr>
        <w:pStyle w:val="6"/>
        <w:spacing w:line="276" w:lineRule="auto"/>
        <w:ind w:right="167"/>
        <w:jc w:val="both"/>
        <w:rPr>
          <w:rFonts w:hint="default"/>
          <w:lang w:val="en-GB"/>
        </w:rPr>
      </w:pPr>
      <w:r>
        <w:rPr>
          <w:lang w:val="en-IN"/>
        </w:rPr>
        <w:t xml:space="preserve">▪︎ </w:t>
      </w:r>
      <w:r>
        <w:rPr>
          <w:lang w:val="en-US"/>
        </w:rPr>
        <w:t xml:space="preserve">Feature engineering - </w:t>
      </w:r>
      <w:r>
        <w:rPr>
          <w:rFonts w:hint="default"/>
          <w:lang w:val="en-GB"/>
        </w:rPr>
        <w:t>N.TAMILSELVAN</w:t>
      </w:r>
    </w:p>
    <w:p w14:paraId="26599D13">
      <w:pPr>
        <w:pStyle w:val="6"/>
        <w:spacing w:line="276" w:lineRule="auto"/>
        <w:ind w:right="167"/>
        <w:jc w:val="both"/>
      </w:pPr>
    </w:p>
    <w:p w14:paraId="36BF51CA">
      <w:pPr>
        <w:pStyle w:val="6"/>
        <w:spacing w:line="276" w:lineRule="auto"/>
        <w:ind w:right="167"/>
        <w:jc w:val="both"/>
      </w:pPr>
      <w:r>
        <w:rPr>
          <w:lang w:val="en-IN"/>
        </w:rPr>
        <w:t xml:space="preserve">▪︎ </w:t>
      </w:r>
      <w:r>
        <w:rPr>
          <w:lang w:val="en-US"/>
        </w:rPr>
        <w:t>Model development - S.SRIKANTH</w:t>
      </w:r>
    </w:p>
    <w:p w14:paraId="7C69C7BD">
      <w:pPr>
        <w:pStyle w:val="6"/>
        <w:spacing w:line="276" w:lineRule="auto"/>
        <w:ind w:right="167"/>
        <w:jc w:val="both"/>
      </w:pPr>
    </w:p>
    <w:p w14:paraId="440E32FD">
      <w:pPr>
        <w:pStyle w:val="6"/>
        <w:spacing w:line="276" w:lineRule="auto"/>
        <w:ind w:right="167"/>
        <w:jc w:val="both"/>
        <w:rPr>
          <w:rFonts w:hint="default"/>
          <w:lang w:val="en-GB"/>
        </w:rPr>
      </w:pPr>
      <w:r>
        <w:rPr>
          <w:lang w:val="en-IN"/>
        </w:rPr>
        <w:t xml:space="preserve">▪︎ </w:t>
      </w:r>
      <w:r>
        <w:rPr>
          <w:lang w:val="en-US"/>
        </w:rPr>
        <w:t>Documentation and reporting</w:t>
      </w:r>
      <w:r>
        <w:rPr>
          <w:lang w:val="en-IN"/>
        </w:rPr>
        <w:t xml:space="preserve"> </w:t>
      </w:r>
      <w:r>
        <w:rPr>
          <w:lang w:val="en-US"/>
        </w:rPr>
        <w:t xml:space="preserve">- </w:t>
      </w:r>
      <w:r>
        <w:rPr>
          <w:rFonts w:hint="default"/>
          <w:lang w:val="en-GB"/>
        </w:rPr>
        <w:t>S.RAJESH</w:t>
      </w:r>
    </w:p>
    <w:sectPr>
      <w:pgSz w:w="12240" w:h="15840"/>
      <w:pgMar w:top="1340" w:right="1440" w:bottom="280" w:left="1440" w:header="336"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06A2D7">
    <w:pPr>
      <w:pStyle w:val="6"/>
      <w:spacing w:line="14" w:lineRule="auto"/>
      <w:rPr>
        <w:i w:val="0"/>
        <w:sz w:val="20"/>
      </w:rPr>
    </w:pPr>
    <w:r>
      <w:rPr>
        <w:i w:val="0"/>
        <w:sz w:val="20"/>
      </w:rPr>
      <w:drawing>
        <wp:anchor distT="0" distB="0" distL="0" distR="0" simplePos="0" relativeHeight="251659264" behindDoc="1" locked="0" layoutInCell="1" allowOverlap="1">
          <wp:simplePos x="0" y="0"/>
          <wp:positionH relativeFrom="page">
            <wp:posOffset>880110</wp:posOffset>
          </wp:positionH>
          <wp:positionV relativeFrom="page">
            <wp:posOffset>212725</wp:posOffset>
          </wp:positionV>
          <wp:extent cx="873125" cy="502920"/>
          <wp:effectExtent l="0" t="0" r="0" b="0"/>
          <wp:wrapNone/>
          <wp:docPr id="4097" name="Image 1"/>
          <wp:cNvGraphicFramePr/>
          <a:graphic xmlns:a="http://schemas.openxmlformats.org/drawingml/2006/main">
            <a:graphicData uri="http://schemas.openxmlformats.org/drawingml/2006/picture">
              <pic:pic xmlns:pic="http://schemas.openxmlformats.org/drawingml/2006/picture">
                <pic:nvPicPr>
                  <pic:cNvPr id="4097" name="Image 1"/>
                  <pic:cNvPicPr/>
                </pic:nvPicPr>
                <pic:blipFill>
                  <a:blip r:embed="rId1" cstate="print"/>
                  <a:srcRect/>
                  <a:stretch>
                    <a:fillRect/>
                  </a:stretch>
                </pic:blipFill>
                <pic:spPr>
                  <a:xfrm>
                    <a:off x="0" y="0"/>
                    <a:ext cx="873276" cy="502794"/>
                  </a:xfrm>
                  <a:prstGeom prst="rect">
                    <a:avLst/>
                  </a:prstGeom>
                </pic:spPr>
              </pic:pic>
            </a:graphicData>
          </a:graphic>
        </wp:anchor>
      </w:drawing>
    </w:r>
    <w:r>
      <w:rPr>
        <w:i w:val="0"/>
        <w:sz w:val="20"/>
      </w:rPr>
      <w:drawing>
        <wp:anchor distT="0" distB="0" distL="0" distR="0" simplePos="0" relativeHeight="251659264" behindDoc="1" locked="0" layoutInCell="1" allowOverlap="1">
          <wp:simplePos x="0" y="0"/>
          <wp:positionH relativeFrom="page">
            <wp:posOffset>3143250</wp:posOffset>
          </wp:positionH>
          <wp:positionV relativeFrom="page">
            <wp:posOffset>237490</wp:posOffset>
          </wp:positionV>
          <wp:extent cx="1095375" cy="400050"/>
          <wp:effectExtent l="0" t="0" r="0" b="0"/>
          <wp:wrapNone/>
          <wp:docPr id="4098" name="Image 2"/>
          <wp:cNvGraphicFramePr/>
          <a:graphic xmlns:a="http://schemas.openxmlformats.org/drawingml/2006/main">
            <a:graphicData uri="http://schemas.openxmlformats.org/drawingml/2006/picture">
              <pic:pic xmlns:pic="http://schemas.openxmlformats.org/drawingml/2006/picture">
                <pic:nvPicPr>
                  <pic:cNvPr id="4098" name="Image 2"/>
                  <pic:cNvPicPr/>
                </pic:nvPicPr>
                <pic:blipFill>
                  <a:blip r:embed="rId2" cstate="print"/>
                  <a:srcRect/>
                  <a:stretch>
                    <a:fillRect/>
                  </a:stretch>
                </pic:blipFill>
                <pic:spPr>
                  <a:xfrm>
                    <a:off x="0" y="0"/>
                    <a:ext cx="1095375" cy="400050"/>
                  </a:xfrm>
                  <a:prstGeom prst="rect">
                    <a:avLst/>
                  </a:prstGeom>
                </pic:spPr>
              </pic:pic>
            </a:graphicData>
          </a:graphic>
        </wp:anchor>
      </w:drawing>
    </w:r>
    <w:r>
      <w:rPr>
        <w:i w:val="0"/>
        <w:sz w:val="20"/>
      </w:rPr>
      <w:drawing>
        <wp:anchor distT="0" distB="0" distL="0" distR="0" simplePos="0" relativeHeight="251659264" behindDoc="1" locked="0" layoutInCell="1" allowOverlap="1">
          <wp:simplePos x="0" y="0"/>
          <wp:positionH relativeFrom="page">
            <wp:posOffset>5353050</wp:posOffset>
          </wp:positionH>
          <wp:positionV relativeFrom="page">
            <wp:posOffset>237490</wp:posOffset>
          </wp:positionV>
          <wp:extent cx="1943100" cy="400050"/>
          <wp:effectExtent l="0" t="0" r="0" b="0"/>
          <wp:wrapNone/>
          <wp:docPr id="4099" name="Image 3"/>
          <wp:cNvGraphicFramePr/>
          <a:graphic xmlns:a="http://schemas.openxmlformats.org/drawingml/2006/main">
            <a:graphicData uri="http://schemas.openxmlformats.org/drawingml/2006/picture">
              <pic:pic xmlns:pic="http://schemas.openxmlformats.org/drawingml/2006/picture">
                <pic:nvPicPr>
                  <pic:cNvPr id="4099" name="Image 3"/>
                  <pic:cNvPicPr/>
                </pic:nvPicPr>
                <pic:blipFill>
                  <a:blip r:embed="rId3" cstate="print"/>
                  <a:srcRec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0"/>
      <w:numFmt w:val="bullet"/>
      <w:lvlText w:val="●"/>
      <w:lvlJc w:val="left"/>
      <w:pPr>
        <w:ind w:left="720" w:hanging="360"/>
      </w:pPr>
      <w:rPr>
        <w:rFonts w:hint="default" w:ascii="Arial" w:hAnsi="Arial" w:eastAsia="Arial" w:cs="Arial"/>
        <w:b w:val="0"/>
        <w:bCs w:val="0"/>
        <w:i/>
        <w:iCs/>
        <w:spacing w:val="0"/>
        <w:w w:val="100"/>
        <w:sz w:val="28"/>
        <w:szCs w:val="28"/>
        <w:lang w:val="en-US" w:eastAsia="en-US" w:bidi="ar-SA"/>
      </w:rPr>
    </w:lvl>
    <w:lvl w:ilvl="1" w:tentative="0">
      <w:start w:val="0"/>
      <w:numFmt w:val="bullet"/>
      <w:lvlText w:val="•"/>
      <w:lvlJc w:val="left"/>
      <w:pPr>
        <w:ind w:left="1584" w:hanging="360"/>
      </w:pPr>
      <w:rPr>
        <w:rFonts w:hint="default"/>
        <w:lang w:val="en-US" w:eastAsia="en-US" w:bidi="ar-SA"/>
      </w:rPr>
    </w:lvl>
    <w:lvl w:ilvl="2" w:tentative="0">
      <w:start w:val="0"/>
      <w:numFmt w:val="bullet"/>
      <w:lvlText w:val="•"/>
      <w:lvlJc w:val="left"/>
      <w:pPr>
        <w:ind w:left="2448" w:hanging="360"/>
      </w:pPr>
      <w:rPr>
        <w:rFonts w:hint="default"/>
        <w:lang w:val="en-US" w:eastAsia="en-US" w:bidi="ar-SA"/>
      </w:rPr>
    </w:lvl>
    <w:lvl w:ilvl="3" w:tentative="0">
      <w:start w:val="0"/>
      <w:numFmt w:val="bullet"/>
      <w:lvlText w:val="•"/>
      <w:lvlJc w:val="left"/>
      <w:pPr>
        <w:ind w:left="3312" w:hanging="360"/>
      </w:pPr>
      <w:rPr>
        <w:rFonts w:hint="default"/>
        <w:lang w:val="en-US" w:eastAsia="en-US" w:bidi="ar-SA"/>
      </w:rPr>
    </w:lvl>
    <w:lvl w:ilvl="4" w:tentative="0">
      <w:start w:val="0"/>
      <w:numFmt w:val="bullet"/>
      <w:lvlText w:val="•"/>
      <w:lvlJc w:val="left"/>
      <w:pPr>
        <w:ind w:left="4176" w:hanging="360"/>
      </w:pPr>
      <w:rPr>
        <w:rFonts w:hint="default"/>
        <w:lang w:val="en-US" w:eastAsia="en-US" w:bidi="ar-SA"/>
      </w:rPr>
    </w:lvl>
    <w:lvl w:ilvl="5" w:tentative="0">
      <w:start w:val="0"/>
      <w:numFmt w:val="bullet"/>
      <w:lvlText w:val="•"/>
      <w:lvlJc w:val="left"/>
      <w:pPr>
        <w:ind w:left="5040" w:hanging="360"/>
      </w:pPr>
      <w:rPr>
        <w:rFonts w:hint="default"/>
        <w:lang w:val="en-US" w:eastAsia="en-US" w:bidi="ar-SA"/>
      </w:rPr>
    </w:lvl>
    <w:lvl w:ilvl="6" w:tentative="0">
      <w:start w:val="0"/>
      <w:numFmt w:val="bullet"/>
      <w:lvlText w:val="•"/>
      <w:lvlJc w:val="left"/>
      <w:pPr>
        <w:ind w:left="5904" w:hanging="360"/>
      </w:pPr>
      <w:rPr>
        <w:rFonts w:hint="default"/>
        <w:lang w:val="en-US" w:eastAsia="en-US" w:bidi="ar-SA"/>
      </w:rPr>
    </w:lvl>
    <w:lvl w:ilvl="7" w:tentative="0">
      <w:start w:val="0"/>
      <w:numFmt w:val="bullet"/>
      <w:lvlText w:val="•"/>
      <w:lvlJc w:val="left"/>
      <w:pPr>
        <w:ind w:left="6768" w:hanging="360"/>
      </w:pPr>
      <w:rPr>
        <w:rFonts w:hint="default"/>
        <w:lang w:val="en-US" w:eastAsia="en-US" w:bidi="ar-SA"/>
      </w:rPr>
    </w:lvl>
    <w:lvl w:ilvl="8" w:tentative="0">
      <w:start w:val="0"/>
      <w:numFmt w:val="bullet"/>
      <w:lvlText w:val="•"/>
      <w:lvlJc w:val="left"/>
      <w:pPr>
        <w:ind w:left="7632" w:hanging="360"/>
      </w:pPr>
      <w:rPr>
        <w:rFonts w:hint="default"/>
        <w:lang w:val="en-US" w:eastAsia="en-US" w:bidi="ar-SA"/>
      </w:rPr>
    </w:lvl>
  </w:abstractNum>
  <w:abstractNum w:abstractNumId="1">
    <w:nsid w:val="00000001"/>
    <w:multiLevelType w:val="multilevel"/>
    <w:tmpl w:val="00000001"/>
    <w:lvl w:ilvl="0" w:tentative="0">
      <w:start w:val="0"/>
      <w:numFmt w:val="bullet"/>
      <w:lvlText w:val="●"/>
      <w:lvlJc w:val="left"/>
      <w:pPr>
        <w:ind w:left="720" w:hanging="360"/>
      </w:pPr>
      <w:rPr>
        <w:rFonts w:hint="default" w:ascii="Arial" w:hAnsi="Arial" w:eastAsia="Arial" w:cs="Arial"/>
        <w:b w:val="0"/>
        <w:bCs w:val="0"/>
        <w:i/>
        <w:iCs/>
        <w:spacing w:val="0"/>
        <w:w w:val="100"/>
        <w:sz w:val="28"/>
        <w:szCs w:val="28"/>
        <w:lang w:val="en-US" w:eastAsia="en-US" w:bidi="ar-SA"/>
      </w:rPr>
    </w:lvl>
    <w:lvl w:ilvl="1" w:tentative="0">
      <w:start w:val="0"/>
      <w:numFmt w:val="bullet"/>
      <w:lvlText w:val="•"/>
      <w:lvlJc w:val="left"/>
      <w:pPr>
        <w:ind w:left="1584" w:hanging="360"/>
      </w:pPr>
      <w:rPr>
        <w:rFonts w:hint="default"/>
        <w:lang w:val="en-US" w:eastAsia="en-US" w:bidi="ar-SA"/>
      </w:rPr>
    </w:lvl>
    <w:lvl w:ilvl="2" w:tentative="0">
      <w:start w:val="0"/>
      <w:numFmt w:val="bullet"/>
      <w:lvlText w:val="•"/>
      <w:lvlJc w:val="left"/>
      <w:pPr>
        <w:ind w:left="2448" w:hanging="360"/>
      </w:pPr>
      <w:rPr>
        <w:rFonts w:hint="default"/>
        <w:lang w:val="en-US" w:eastAsia="en-US" w:bidi="ar-SA"/>
      </w:rPr>
    </w:lvl>
    <w:lvl w:ilvl="3" w:tentative="0">
      <w:start w:val="0"/>
      <w:numFmt w:val="bullet"/>
      <w:lvlText w:val="•"/>
      <w:lvlJc w:val="left"/>
      <w:pPr>
        <w:ind w:left="3312" w:hanging="360"/>
      </w:pPr>
      <w:rPr>
        <w:rFonts w:hint="default"/>
        <w:lang w:val="en-US" w:eastAsia="en-US" w:bidi="ar-SA"/>
      </w:rPr>
    </w:lvl>
    <w:lvl w:ilvl="4" w:tentative="0">
      <w:start w:val="0"/>
      <w:numFmt w:val="bullet"/>
      <w:lvlText w:val="•"/>
      <w:lvlJc w:val="left"/>
      <w:pPr>
        <w:ind w:left="4176" w:hanging="360"/>
      </w:pPr>
      <w:rPr>
        <w:rFonts w:hint="default"/>
        <w:lang w:val="en-US" w:eastAsia="en-US" w:bidi="ar-SA"/>
      </w:rPr>
    </w:lvl>
    <w:lvl w:ilvl="5" w:tentative="0">
      <w:start w:val="0"/>
      <w:numFmt w:val="bullet"/>
      <w:lvlText w:val="•"/>
      <w:lvlJc w:val="left"/>
      <w:pPr>
        <w:ind w:left="5040" w:hanging="360"/>
      </w:pPr>
      <w:rPr>
        <w:rFonts w:hint="default"/>
        <w:lang w:val="en-US" w:eastAsia="en-US" w:bidi="ar-SA"/>
      </w:rPr>
    </w:lvl>
    <w:lvl w:ilvl="6" w:tentative="0">
      <w:start w:val="0"/>
      <w:numFmt w:val="bullet"/>
      <w:lvlText w:val="•"/>
      <w:lvlJc w:val="left"/>
      <w:pPr>
        <w:ind w:left="5904" w:hanging="360"/>
      </w:pPr>
      <w:rPr>
        <w:rFonts w:hint="default"/>
        <w:lang w:val="en-US" w:eastAsia="en-US" w:bidi="ar-SA"/>
      </w:rPr>
    </w:lvl>
    <w:lvl w:ilvl="7" w:tentative="0">
      <w:start w:val="0"/>
      <w:numFmt w:val="bullet"/>
      <w:lvlText w:val="•"/>
      <w:lvlJc w:val="left"/>
      <w:pPr>
        <w:ind w:left="6768" w:hanging="360"/>
      </w:pPr>
      <w:rPr>
        <w:rFonts w:hint="default"/>
        <w:lang w:val="en-US" w:eastAsia="en-US" w:bidi="ar-SA"/>
      </w:rPr>
    </w:lvl>
    <w:lvl w:ilvl="8" w:tentative="0">
      <w:start w:val="0"/>
      <w:numFmt w:val="bullet"/>
      <w:lvlText w:val="•"/>
      <w:lvlJc w:val="left"/>
      <w:pPr>
        <w:ind w:left="7632" w:hanging="360"/>
      </w:pPr>
      <w:rPr>
        <w:rFonts w:hint="default"/>
        <w:lang w:val="en-US" w:eastAsia="en-US" w:bidi="ar-SA"/>
      </w:rPr>
    </w:lvl>
  </w:abstractNum>
  <w:abstractNum w:abstractNumId="2">
    <w:nsid w:val="00000002"/>
    <w:multiLevelType w:val="multilevel"/>
    <w:tmpl w:val="00000002"/>
    <w:lvl w:ilvl="0" w:tentative="0">
      <w:start w:val="0"/>
      <w:numFmt w:val="bullet"/>
      <w:lvlText w:val="●"/>
      <w:lvlJc w:val="left"/>
      <w:pPr>
        <w:ind w:left="720" w:hanging="360"/>
      </w:pPr>
      <w:rPr>
        <w:rFonts w:hint="default" w:ascii="Arial" w:hAnsi="Arial" w:eastAsia="Arial" w:cs="Arial"/>
        <w:b w:val="0"/>
        <w:bCs w:val="0"/>
        <w:i/>
        <w:iCs/>
        <w:spacing w:val="0"/>
        <w:w w:val="100"/>
        <w:sz w:val="28"/>
        <w:szCs w:val="28"/>
        <w:lang w:val="en-US" w:eastAsia="en-US" w:bidi="ar-SA"/>
      </w:rPr>
    </w:lvl>
    <w:lvl w:ilvl="1" w:tentative="0">
      <w:start w:val="0"/>
      <w:numFmt w:val="bullet"/>
      <w:lvlText w:val="•"/>
      <w:lvlJc w:val="left"/>
      <w:pPr>
        <w:ind w:left="1584" w:hanging="360"/>
      </w:pPr>
      <w:rPr>
        <w:rFonts w:hint="default"/>
        <w:lang w:val="en-US" w:eastAsia="en-US" w:bidi="ar-SA"/>
      </w:rPr>
    </w:lvl>
    <w:lvl w:ilvl="2" w:tentative="0">
      <w:start w:val="0"/>
      <w:numFmt w:val="bullet"/>
      <w:lvlText w:val="•"/>
      <w:lvlJc w:val="left"/>
      <w:pPr>
        <w:ind w:left="2448" w:hanging="360"/>
      </w:pPr>
      <w:rPr>
        <w:rFonts w:hint="default"/>
        <w:lang w:val="en-US" w:eastAsia="en-US" w:bidi="ar-SA"/>
      </w:rPr>
    </w:lvl>
    <w:lvl w:ilvl="3" w:tentative="0">
      <w:start w:val="0"/>
      <w:numFmt w:val="bullet"/>
      <w:lvlText w:val="•"/>
      <w:lvlJc w:val="left"/>
      <w:pPr>
        <w:ind w:left="3312" w:hanging="360"/>
      </w:pPr>
      <w:rPr>
        <w:rFonts w:hint="default"/>
        <w:lang w:val="en-US" w:eastAsia="en-US" w:bidi="ar-SA"/>
      </w:rPr>
    </w:lvl>
    <w:lvl w:ilvl="4" w:tentative="0">
      <w:start w:val="0"/>
      <w:numFmt w:val="bullet"/>
      <w:lvlText w:val="•"/>
      <w:lvlJc w:val="left"/>
      <w:pPr>
        <w:ind w:left="4176" w:hanging="360"/>
      </w:pPr>
      <w:rPr>
        <w:rFonts w:hint="default"/>
        <w:lang w:val="en-US" w:eastAsia="en-US" w:bidi="ar-SA"/>
      </w:rPr>
    </w:lvl>
    <w:lvl w:ilvl="5" w:tentative="0">
      <w:start w:val="0"/>
      <w:numFmt w:val="bullet"/>
      <w:lvlText w:val="•"/>
      <w:lvlJc w:val="left"/>
      <w:pPr>
        <w:ind w:left="5040" w:hanging="360"/>
      </w:pPr>
      <w:rPr>
        <w:rFonts w:hint="default"/>
        <w:lang w:val="en-US" w:eastAsia="en-US" w:bidi="ar-SA"/>
      </w:rPr>
    </w:lvl>
    <w:lvl w:ilvl="6" w:tentative="0">
      <w:start w:val="0"/>
      <w:numFmt w:val="bullet"/>
      <w:lvlText w:val="•"/>
      <w:lvlJc w:val="left"/>
      <w:pPr>
        <w:ind w:left="5904" w:hanging="360"/>
      </w:pPr>
      <w:rPr>
        <w:rFonts w:hint="default"/>
        <w:lang w:val="en-US" w:eastAsia="en-US" w:bidi="ar-SA"/>
      </w:rPr>
    </w:lvl>
    <w:lvl w:ilvl="7" w:tentative="0">
      <w:start w:val="0"/>
      <w:numFmt w:val="bullet"/>
      <w:lvlText w:val="•"/>
      <w:lvlJc w:val="left"/>
      <w:pPr>
        <w:ind w:left="6768" w:hanging="360"/>
      </w:pPr>
      <w:rPr>
        <w:rFonts w:hint="default"/>
        <w:lang w:val="en-US" w:eastAsia="en-US" w:bidi="ar-SA"/>
      </w:rPr>
    </w:lvl>
    <w:lvl w:ilvl="8" w:tentative="0">
      <w:start w:val="0"/>
      <w:numFmt w:val="bullet"/>
      <w:lvlText w:val="•"/>
      <w:lvlJc w:val="left"/>
      <w:pPr>
        <w:ind w:left="7632" w:hanging="360"/>
      </w:pPr>
      <w:rPr>
        <w:rFonts w:hint="default"/>
        <w:lang w:val="en-US" w:eastAsia="en-US" w:bidi="ar-SA"/>
      </w:rPr>
    </w:lvl>
  </w:abstractNum>
  <w:abstractNum w:abstractNumId="3">
    <w:nsid w:val="00000003"/>
    <w:multiLevelType w:val="multilevel"/>
    <w:tmpl w:val="00000003"/>
    <w:lvl w:ilvl="0" w:tentative="0">
      <w:start w:val="0"/>
      <w:numFmt w:val="bullet"/>
      <w:lvlText w:val="●"/>
      <w:lvlJc w:val="left"/>
      <w:pPr>
        <w:ind w:left="720" w:hanging="360"/>
      </w:pPr>
      <w:rPr>
        <w:rFonts w:hint="default" w:ascii="Arial" w:hAnsi="Arial" w:eastAsia="Arial" w:cs="Arial"/>
        <w:b w:val="0"/>
        <w:bCs w:val="0"/>
        <w:i/>
        <w:iCs/>
        <w:spacing w:val="0"/>
        <w:w w:val="100"/>
        <w:sz w:val="28"/>
        <w:szCs w:val="28"/>
        <w:lang w:val="en-US" w:eastAsia="en-US" w:bidi="ar-SA"/>
      </w:rPr>
    </w:lvl>
    <w:lvl w:ilvl="1" w:tentative="0">
      <w:start w:val="0"/>
      <w:numFmt w:val="bullet"/>
      <w:lvlText w:val="•"/>
      <w:lvlJc w:val="left"/>
      <w:pPr>
        <w:ind w:left="1584" w:hanging="360"/>
      </w:pPr>
      <w:rPr>
        <w:rFonts w:hint="default"/>
        <w:lang w:val="en-US" w:eastAsia="en-US" w:bidi="ar-SA"/>
      </w:rPr>
    </w:lvl>
    <w:lvl w:ilvl="2" w:tentative="0">
      <w:start w:val="0"/>
      <w:numFmt w:val="bullet"/>
      <w:lvlText w:val="•"/>
      <w:lvlJc w:val="left"/>
      <w:pPr>
        <w:ind w:left="2448" w:hanging="360"/>
      </w:pPr>
      <w:rPr>
        <w:rFonts w:hint="default"/>
        <w:lang w:val="en-US" w:eastAsia="en-US" w:bidi="ar-SA"/>
      </w:rPr>
    </w:lvl>
    <w:lvl w:ilvl="3" w:tentative="0">
      <w:start w:val="0"/>
      <w:numFmt w:val="bullet"/>
      <w:lvlText w:val="•"/>
      <w:lvlJc w:val="left"/>
      <w:pPr>
        <w:ind w:left="3312" w:hanging="360"/>
      </w:pPr>
      <w:rPr>
        <w:rFonts w:hint="default"/>
        <w:lang w:val="en-US" w:eastAsia="en-US" w:bidi="ar-SA"/>
      </w:rPr>
    </w:lvl>
    <w:lvl w:ilvl="4" w:tentative="0">
      <w:start w:val="0"/>
      <w:numFmt w:val="bullet"/>
      <w:lvlText w:val="•"/>
      <w:lvlJc w:val="left"/>
      <w:pPr>
        <w:ind w:left="4176" w:hanging="360"/>
      </w:pPr>
      <w:rPr>
        <w:rFonts w:hint="default"/>
        <w:lang w:val="en-US" w:eastAsia="en-US" w:bidi="ar-SA"/>
      </w:rPr>
    </w:lvl>
    <w:lvl w:ilvl="5" w:tentative="0">
      <w:start w:val="0"/>
      <w:numFmt w:val="bullet"/>
      <w:lvlText w:val="•"/>
      <w:lvlJc w:val="left"/>
      <w:pPr>
        <w:ind w:left="5040" w:hanging="360"/>
      </w:pPr>
      <w:rPr>
        <w:rFonts w:hint="default"/>
        <w:lang w:val="en-US" w:eastAsia="en-US" w:bidi="ar-SA"/>
      </w:rPr>
    </w:lvl>
    <w:lvl w:ilvl="6" w:tentative="0">
      <w:start w:val="0"/>
      <w:numFmt w:val="bullet"/>
      <w:lvlText w:val="•"/>
      <w:lvlJc w:val="left"/>
      <w:pPr>
        <w:ind w:left="5904" w:hanging="360"/>
      </w:pPr>
      <w:rPr>
        <w:rFonts w:hint="default"/>
        <w:lang w:val="en-US" w:eastAsia="en-US" w:bidi="ar-SA"/>
      </w:rPr>
    </w:lvl>
    <w:lvl w:ilvl="7" w:tentative="0">
      <w:start w:val="0"/>
      <w:numFmt w:val="bullet"/>
      <w:lvlText w:val="•"/>
      <w:lvlJc w:val="left"/>
      <w:pPr>
        <w:ind w:left="6768" w:hanging="360"/>
      </w:pPr>
      <w:rPr>
        <w:rFonts w:hint="default"/>
        <w:lang w:val="en-US" w:eastAsia="en-US" w:bidi="ar-SA"/>
      </w:rPr>
    </w:lvl>
    <w:lvl w:ilvl="8" w:tentative="0">
      <w:start w:val="0"/>
      <w:numFmt w:val="bullet"/>
      <w:lvlText w:val="•"/>
      <w:lvlJc w:val="left"/>
      <w:pPr>
        <w:ind w:left="7632" w:hanging="360"/>
      </w:pPr>
      <w:rPr>
        <w:rFonts w:hint="default"/>
        <w:lang w:val="en-US" w:eastAsia="en-US" w:bidi="ar-SA"/>
      </w:rPr>
    </w:lvl>
  </w:abstractNum>
  <w:abstractNum w:abstractNumId="4">
    <w:nsid w:val="00000004"/>
    <w:multiLevelType w:val="multilevel"/>
    <w:tmpl w:val="00000004"/>
    <w:lvl w:ilvl="0" w:tentative="0">
      <w:start w:val="0"/>
      <w:numFmt w:val="bullet"/>
      <w:lvlText w:val="●"/>
      <w:lvlJc w:val="left"/>
      <w:pPr>
        <w:ind w:left="720" w:hanging="360"/>
      </w:pPr>
      <w:rPr>
        <w:rFonts w:hint="default" w:ascii="Arial" w:hAnsi="Arial" w:eastAsia="Arial" w:cs="Arial"/>
        <w:b w:val="0"/>
        <w:bCs w:val="0"/>
        <w:i/>
        <w:iCs/>
        <w:spacing w:val="0"/>
        <w:w w:val="100"/>
        <w:sz w:val="28"/>
        <w:szCs w:val="28"/>
        <w:lang w:val="en-US" w:eastAsia="en-US" w:bidi="ar-SA"/>
      </w:rPr>
    </w:lvl>
    <w:lvl w:ilvl="1" w:tentative="0">
      <w:start w:val="0"/>
      <w:numFmt w:val="bullet"/>
      <w:lvlText w:val="•"/>
      <w:lvlJc w:val="left"/>
      <w:pPr>
        <w:ind w:left="1584" w:hanging="360"/>
      </w:pPr>
      <w:rPr>
        <w:rFonts w:hint="default"/>
        <w:lang w:val="en-US" w:eastAsia="en-US" w:bidi="ar-SA"/>
      </w:rPr>
    </w:lvl>
    <w:lvl w:ilvl="2" w:tentative="0">
      <w:start w:val="0"/>
      <w:numFmt w:val="bullet"/>
      <w:lvlText w:val="•"/>
      <w:lvlJc w:val="left"/>
      <w:pPr>
        <w:ind w:left="2448" w:hanging="360"/>
      </w:pPr>
      <w:rPr>
        <w:rFonts w:hint="default"/>
        <w:lang w:val="en-US" w:eastAsia="en-US" w:bidi="ar-SA"/>
      </w:rPr>
    </w:lvl>
    <w:lvl w:ilvl="3" w:tentative="0">
      <w:start w:val="0"/>
      <w:numFmt w:val="bullet"/>
      <w:lvlText w:val="•"/>
      <w:lvlJc w:val="left"/>
      <w:pPr>
        <w:ind w:left="3312" w:hanging="360"/>
      </w:pPr>
      <w:rPr>
        <w:rFonts w:hint="default"/>
        <w:lang w:val="en-US" w:eastAsia="en-US" w:bidi="ar-SA"/>
      </w:rPr>
    </w:lvl>
    <w:lvl w:ilvl="4" w:tentative="0">
      <w:start w:val="0"/>
      <w:numFmt w:val="bullet"/>
      <w:lvlText w:val="•"/>
      <w:lvlJc w:val="left"/>
      <w:pPr>
        <w:ind w:left="4176" w:hanging="360"/>
      </w:pPr>
      <w:rPr>
        <w:rFonts w:hint="default"/>
        <w:lang w:val="en-US" w:eastAsia="en-US" w:bidi="ar-SA"/>
      </w:rPr>
    </w:lvl>
    <w:lvl w:ilvl="5" w:tentative="0">
      <w:start w:val="0"/>
      <w:numFmt w:val="bullet"/>
      <w:lvlText w:val="•"/>
      <w:lvlJc w:val="left"/>
      <w:pPr>
        <w:ind w:left="5040" w:hanging="360"/>
      </w:pPr>
      <w:rPr>
        <w:rFonts w:hint="default"/>
        <w:lang w:val="en-US" w:eastAsia="en-US" w:bidi="ar-SA"/>
      </w:rPr>
    </w:lvl>
    <w:lvl w:ilvl="6" w:tentative="0">
      <w:start w:val="0"/>
      <w:numFmt w:val="bullet"/>
      <w:lvlText w:val="•"/>
      <w:lvlJc w:val="left"/>
      <w:pPr>
        <w:ind w:left="5904" w:hanging="360"/>
      </w:pPr>
      <w:rPr>
        <w:rFonts w:hint="default"/>
        <w:lang w:val="en-US" w:eastAsia="en-US" w:bidi="ar-SA"/>
      </w:rPr>
    </w:lvl>
    <w:lvl w:ilvl="7" w:tentative="0">
      <w:start w:val="0"/>
      <w:numFmt w:val="bullet"/>
      <w:lvlText w:val="•"/>
      <w:lvlJc w:val="left"/>
      <w:pPr>
        <w:ind w:left="6768" w:hanging="360"/>
      </w:pPr>
      <w:rPr>
        <w:rFonts w:hint="default"/>
        <w:lang w:val="en-US" w:eastAsia="en-US" w:bidi="ar-SA"/>
      </w:rPr>
    </w:lvl>
    <w:lvl w:ilvl="8" w:tentative="0">
      <w:start w:val="0"/>
      <w:numFmt w:val="bullet"/>
      <w:lvlText w:val="•"/>
      <w:lvlJc w:val="left"/>
      <w:pPr>
        <w:ind w:left="7632" w:hanging="360"/>
      </w:pPr>
      <w:rPr>
        <w:rFonts w:hint="default"/>
        <w:lang w:val="en-US" w:eastAsia="en-US" w:bidi="ar-SA"/>
      </w:rPr>
    </w:lvl>
  </w:abstractNum>
  <w:abstractNum w:abstractNumId="5">
    <w:nsid w:val="00000005"/>
    <w:multiLevelType w:val="multilevel"/>
    <w:tmpl w:val="00000005"/>
    <w:lvl w:ilvl="0" w:tentative="0">
      <w:start w:val="0"/>
      <w:numFmt w:val="bullet"/>
      <w:lvlText w:val="●"/>
      <w:lvlJc w:val="left"/>
      <w:pPr>
        <w:ind w:left="720" w:hanging="360"/>
      </w:pPr>
      <w:rPr>
        <w:rFonts w:hint="default" w:ascii="Arial" w:hAnsi="Arial" w:eastAsia="Arial" w:cs="Arial"/>
        <w:b w:val="0"/>
        <w:bCs w:val="0"/>
        <w:i/>
        <w:iCs/>
        <w:spacing w:val="0"/>
        <w:w w:val="100"/>
        <w:sz w:val="28"/>
        <w:szCs w:val="28"/>
        <w:lang w:val="en-US" w:eastAsia="en-US" w:bidi="ar-SA"/>
      </w:rPr>
    </w:lvl>
    <w:lvl w:ilvl="1" w:tentative="0">
      <w:start w:val="0"/>
      <w:numFmt w:val="bullet"/>
      <w:lvlText w:val="•"/>
      <w:lvlJc w:val="left"/>
      <w:pPr>
        <w:ind w:left="1584" w:hanging="360"/>
      </w:pPr>
      <w:rPr>
        <w:rFonts w:hint="default"/>
        <w:lang w:val="en-US" w:eastAsia="en-US" w:bidi="ar-SA"/>
      </w:rPr>
    </w:lvl>
    <w:lvl w:ilvl="2" w:tentative="0">
      <w:start w:val="0"/>
      <w:numFmt w:val="bullet"/>
      <w:lvlText w:val="•"/>
      <w:lvlJc w:val="left"/>
      <w:pPr>
        <w:ind w:left="2448" w:hanging="360"/>
      </w:pPr>
      <w:rPr>
        <w:rFonts w:hint="default"/>
        <w:lang w:val="en-US" w:eastAsia="en-US" w:bidi="ar-SA"/>
      </w:rPr>
    </w:lvl>
    <w:lvl w:ilvl="3" w:tentative="0">
      <w:start w:val="0"/>
      <w:numFmt w:val="bullet"/>
      <w:lvlText w:val="•"/>
      <w:lvlJc w:val="left"/>
      <w:pPr>
        <w:ind w:left="3312" w:hanging="360"/>
      </w:pPr>
      <w:rPr>
        <w:rFonts w:hint="default"/>
        <w:lang w:val="en-US" w:eastAsia="en-US" w:bidi="ar-SA"/>
      </w:rPr>
    </w:lvl>
    <w:lvl w:ilvl="4" w:tentative="0">
      <w:start w:val="0"/>
      <w:numFmt w:val="bullet"/>
      <w:lvlText w:val="•"/>
      <w:lvlJc w:val="left"/>
      <w:pPr>
        <w:ind w:left="4176" w:hanging="360"/>
      </w:pPr>
      <w:rPr>
        <w:rFonts w:hint="default"/>
        <w:lang w:val="en-US" w:eastAsia="en-US" w:bidi="ar-SA"/>
      </w:rPr>
    </w:lvl>
    <w:lvl w:ilvl="5" w:tentative="0">
      <w:start w:val="0"/>
      <w:numFmt w:val="bullet"/>
      <w:lvlText w:val="•"/>
      <w:lvlJc w:val="left"/>
      <w:pPr>
        <w:ind w:left="5040" w:hanging="360"/>
      </w:pPr>
      <w:rPr>
        <w:rFonts w:hint="default"/>
        <w:lang w:val="en-US" w:eastAsia="en-US" w:bidi="ar-SA"/>
      </w:rPr>
    </w:lvl>
    <w:lvl w:ilvl="6" w:tentative="0">
      <w:start w:val="0"/>
      <w:numFmt w:val="bullet"/>
      <w:lvlText w:val="•"/>
      <w:lvlJc w:val="left"/>
      <w:pPr>
        <w:ind w:left="5904" w:hanging="360"/>
      </w:pPr>
      <w:rPr>
        <w:rFonts w:hint="default"/>
        <w:lang w:val="en-US" w:eastAsia="en-US" w:bidi="ar-SA"/>
      </w:rPr>
    </w:lvl>
    <w:lvl w:ilvl="7" w:tentative="0">
      <w:start w:val="0"/>
      <w:numFmt w:val="bullet"/>
      <w:lvlText w:val="•"/>
      <w:lvlJc w:val="left"/>
      <w:pPr>
        <w:ind w:left="6768" w:hanging="360"/>
      </w:pPr>
      <w:rPr>
        <w:rFonts w:hint="default"/>
        <w:lang w:val="en-US" w:eastAsia="en-US" w:bidi="ar-SA"/>
      </w:rPr>
    </w:lvl>
    <w:lvl w:ilvl="8" w:tentative="0">
      <w:start w:val="0"/>
      <w:numFmt w:val="bullet"/>
      <w:lvlText w:val="•"/>
      <w:lvlJc w:val="left"/>
      <w:pPr>
        <w:ind w:left="7632" w:hanging="360"/>
      </w:pPr>
      <w:rPr>
        <w:rFonts w:hint="default"/>
        <w:lang w:val="en-US" w:eastAsia="en-US" w:bidi="ar-SA"/>
      </w:rPr>
    </w:lvl>
  </w:abstractNum>
  <w:abstractNum w:abstractNumId="6">
    <w:nsid w:val="00000006"/>
    <w:multiLevelType w:val="multilevel"/>
    <w:tmpl w:val="00000006"/>
    <w:lvl w:ilvl="0" w:tentative="0">
      <w:start w:val="1"/>
      <w:numFmt w:val="decimal"/>
      <w:lvlText w:val="%1."/>
      <w:lvlJc w:val="left"/>
      <w:pPr>
        <w:ind w:left="300" w:hanging="300"/>
        <w:jc w:val="left"/>
      </w:pPr>
      <w:rPr>
        <w:rFonts w:hint="default" w:ascii="Times New Roman" w:hAnsi="Times New Roman" w:eastAsia="Times New Roman" w:cs="Times New Roman"/>
        <w:b/>
        <w:bCs/>
        <w:i w:val="0"/>
        <w:iCs w:val="0"/>
        <w:color w:val="980000"/>
        <w:spacing w:val="0"/>
        <w:w w:val="100"/>
        <w:sz w:val="30"/>
        <w:szCs w:val="30"/>
        <w:lang w:val="en-US" w:eastAsia="en-US" w:bidi="ar-SA"/>
      </w:rPr>
    </w:lvl>
    <w:lvl w:ilvl="1" w:tentative="0">
      <w:start w:val="0"/>
      <w:numFmt w:val="bullet"/>
      <w:lvlText w:val="○"/>
      <w:lvlJc w:val="left"/>
      <w:pPr>
        <w:ind w:left="1440" w:hanging="360"/>
      </w:pPr>
      <w:rPr>
        <w:rFonts w:hint="default" w:ascii="Arial" w:hAnsi="Arial" w:eastAsia="Arial" w:cs="Arial"/>
        <w:b w:val="0"/>
        <w:bCs w:val="0"/>
        <w:i/>
        <w:iCs/>
        <w:spacing w:val="0"/>
        <w:w w:val="100"/>
        <w:sz w:val="28"/>
        <w:szCs w:val="28"/>
        <w:lang w:val="en-US" w:eastAsia="en-US" w:bidi="ar-SA"/>
      </w:rPr>
    </w:lvl>
    <w:lvl w:ilvl="2" w:tentative="0">
      <w:start w:val="0"/>
      <w:numFmt w:val="bullet"/>
      <w:lvlText w:val="•"/>
      <w:lvlJc w:val="left"/>
      <w:pPr>
        <w:ind w:left="2320" w:hanging="360"/>
      </w:pPr>
      <w:rPr>
        <w:rFonts w:hint="default"/>
        <w:lang w:val="en-US" w:eastAsia="en-US" w:bidi="ar-SA"/>
      </w:rPr>
    </w:lvl>
    <w:lvl w:ilvl="3" w:tentative="0">
      <w:start w:val="0"/>
      <w:numFmt w:val="bullet"/>
      <w:lvlText w:val="•"/>
      <w:lvlJc w:val="left"/>
      <w:pPr>
        <w:ind w:left="3200" w:hanging="360"/>
      </w:pPr>
      <w:rPr>
        <w:rFonts w:hint="default"/>
        <w:lang w:val="en-US" w:eastAsia="en-US" w:bidi="ar-SA"/>
      </w:rPr>
    </w:lvl>
    <w:lvl w:ilvl="4" w:tentative="0">
      <w:start w:val="0"/>
      <w:numFmt w:val="bullet"/>
      <w:lvlText w:val="•"/>
      <w:lvlJc w:val="left"/>
      <w:pPr>
        <w:ind w:left="4080" w:hanging="360"/>
      </w:pPr>
      <w:rPr>
        <w:rFonts w:hint="default"/>
        <w:lang w:val="en-US" w:eastAsia="en-US" w:bidi="ar-SA"/>
      </w:rPr>
    </w:lvl>
    <w:lvl w:ilvl="5" w:tentative="0">
      <w:start w:val="0"/>
      <w:numFmt w:val="bullet"/>
      <w:lvlText w:val="•"/>
      <w:lvlJc w:val="left"/>
      <w:pPr>
        <w:ind w:left="4960" w:hanging="360"/>
      </w:pPr>
      <w:rPr>
        <w:rFonts w:hint="default"/>
        <w:lang w:val="en-US" w:eastAsia="en-US" w:bidi="ar-SA"/>
      </w:rPr>
    </w:lvl>
    <w:lvl w:ilvl="6" w:tentative="0">
      <w:start w:val="0"/>
      <w:numFmt w:val="bullet"/>
      <w:lvlText w:val="•"/>
      <w:lvlJc w:val="left"/>
      <w:pPr>
        <w:ind w:left="5840" w:hanging="360"/>
      </w:pPr>
      <w:rPr>
        <w:rFonts w:hint="default"/>
        <w:lang w:val="en-US" w:eastAsia="en-US" w:bidi="ar-SA"/>
      </w:rPr>
    </w:lvl>
    <w:lvl w:ilvl="7" w:tentative="0">
      <w:start w:val="0"/>
      <w:numFmt w:val="bullet"/>
      <w:lvlText w:val="•"/>
      <w:lvlJc w:val="left"/>
      <w:pPr>
        <w:ind w:left="6720" w:hanging="360"/>
      </w:pPr>
      <w:rPr>
        <w:rFonts w:hint="default"/>
        <w:lang w:val="en-US" w:eastAsia="en-US" w:bidi="ar-SA"/>
      </w:rPr>
    </w:lvl>
    <w:lvl w:ilvl="8" w:tentative="0">
      <w:start w:val="0"/>
      <w:numFmt w:val="bullet"/>
      <w:lvlText w:val="•"/>
      <w:lvlJc w:val="left"/>
      <w:pPr>
        <w:ind w:left="7600" w:hanging="360"/>
      </w:pPr>
      <w:rPr>
        <w:rFonts w:hint="default"/>
        <w:lang w:val="en-US" w:eastAsia="en-US" w:bidi="ar-SA"/>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C0A7D27"/>
    <w:rsid w:val="13D01C5B"/>
    <w:rsid w:val="223248A4"/>
    <w:rsid w:val="47484516"/>
    <w:rsid w:val="59AD4B2D"/>
    <w:rsid w:val="6ABB38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2"/>
    <w:qFormat/>
    <w:uiPriority w:val="0"/>
    <w:pPr>
      <w:keepNext/>
      <w:keepLines/>
      <w:widowControl w:val="0"/>
      <w:autoSpaceDE w:val="0"/>
      <w:autoSpaceDN w:val="0"/>
      <w:spacing w:before="360" w:after="120" w:line="240" w:lineRule="auto"/>
      <w:ind w:left="0" w:right="0"/>
      <w:jc w:val="left"/>
    </w:pPr>
    <w:rPr>
      <w:rFonts w:ascii="Times New Roman" w:hAnsi="Times New Roman" w:eastAsia="SimSun" w:cs="Times New Roman"/>
      <w:sz w:val="32"/>
      <w:szCs w:val="32"/>
      <w:lang w:val="en-US" w:eastAsia="en-US" w:bidi="ar-SA"/>
    </w:rPr>
  </w:style>
  <w:style w:type="paragraph" w:styleId="3">
    <w:name w:val="heading 3"/>
    <w:qFormat/>
    <w:uiPriority w:val="0"/>
    <w:pPr>
      <w:keepNext/>
      <w:keepLines/>
      <w:widowControl w:val="0"/>
      <w:autoSpaceDE w:val="0"/>
      <w:autoSpaceDN w:val="0"/>
      <w:spacing w:before="320" w:after="80" w:line="240" w:lineRule="auto"/>
      <w:ind w:left="0" w:right="0"/>
      <w:jc w:val="left"/>
    </w:pPr>
    <w:rPr>
      <w:rFonts w:ascii="Times New Roman" w:hAnsi="Times New Roman" w:eastAsia="SimSun" w:cs="Times New Roman"/>
      <w:color w:val="434343"/>
      <w:sz w:val="28"/>
      <w:szCs w:val="28"/>
      <w:lang w:val="en-US" w:eastAsia="en-US" w:bidi="ar-SA"/>
    </w:rPr>
  </w:style>
  <w:style w:type="character" w:default="1" w:styleId="4">
    <w:name w:val="Default Paragraph Font"/>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i/>
      <w:iCs/>
      <w:sz w:val="28"/>
      <w:szCs w:val="28"/>
      <w:lang w:val="en-US" w:eastAsia="en-US" w:bidi="ar-SA"/>
    </w:rPr>
  </w:style>
  <w:style w:type="character" w:styleId="7">
    <w:name w:val="Hyperlink"/>
    <w:basedOn w:val="4"/>
    <w:qFormat/>
    <w:uiPriority w:val="0"/>
    <w:rPr>
      <w:color w:val="0000FF"/>
      <w:u w:val="single"/>
    </w:rPr>
  </w:style>
  <w:style w:type="table" w:customStyle="1" w:styleId="8">
    <w:name w:val="Table Normal1"/>
    <w:qFormat/>
    <w:uiPriority w:val="2"/>
    <w:tblPr>
      <w:tblCellMar>
        <w:top w:w="0" w:type="dxa"/>
        <w:left w:w="0" w:type="dxa"/>
        <w:bottom w:w="0" w:type="dxa"/>
        <w:right w:w="0" w:type="dxa"/>
      </w:tblCellMar>
    </w:tblPr>
  </w:style>
  <w:style w:type="paragraph" w:customStyle="1" w:styleId="9">
    <w:name w:val="Heading 11"/>
    <w:basedOn w:val="1"/>
    <w:qFormat/>
    <w:uiPriority w:val="1"/>
    <w:pPr>
      <w:ind w:left="300" w:hanging="300"/>
      <w:outlineLvl w:val="1"/>
    </w:pPr>
    <w:rPr>
      <w:rFonts w:ascii="Times New Roman" w:hAnsi="Times New Roman" w:eastAsia="Times New Roman" w:cs="Times New Roman"/>
      <w:b/>
      <w:bCs/>
      <w:sz w:val="30"/>
      <w:szCs w:val="30"/>
      <w:lang w:val="en-US" w:eastAsia="en-US" w:bidi="ar-SA"/>
    </w:rPr>
  </w:style>
  <w:style w:type="paragraph" w:styleId="10">
    <w:name w:val="List Paragraph"/>
    <w:basedOn w:val="1"/>
    <w:qFormat/>
    <w:uiPriority w:val="1"/>
    <w:pPr>
      <w:ind w:left="719" w:hanging="359"/>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 w:type="paragraph" w:customStyle="1" w:styleId="12">
    <w:name w:val="&quot;normal&quot;"/>
    <w:qFormat/>
    <w:uiPriority w:val="0"/>
    <w:pPr>
      <w:widowControl w:val="0"/>
      <w:autoSpaceDE w:val="0"/>
      <w:autoSpaceDN w:val="0"/>
      <w:spacing w:before="0" w:after="0" w:line="240" w:lineRule="auto"/>
      <w:ind w:left="0" w:right="0"/>
      <w:jc w:val="left"/>
    </w:pPr>
    <w:rPr>
      <w:rFonts w:ascii="Calibri" w:hAnsi="Calibri" w:eastAsia="Calibri" w:cs="SimSu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671</Words>
  <Characters>5409</Characters>
  <Paragraphs>204</Paragraphs>
  <TotalTime>5</TotalTime>
  <ScaleCrop>false</ScaleCrop>
  <LinksUpToDate>false</LinksUpToDate>
  <CharactersWithSpaces>5996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2025-05-07T10:15:00Z</dcterms:created>
  <dc:creator>WPS Office</dc:creator>
  <cp:lastModifiedBy>shai shai</cp:lastModifiedBy>
  <dcterms:modified xsi:type="dcterms:W3CDTF">2025-05-17T10:18:16Z</dcterms:modified>
  <dc:title>Phase-3 for 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LastSaved">
    <vt:filetime>2025-05-07T00:00:00Z</vt:filetime>
  </property>
  <property fmtid="{D5CDD505-2E9C-101B-9397-08002B2CF9AE}" pid="4" name="Producer">
    <vt:lpwstr>3-Heights(TM) PDF Security Shell 4.8.25.2 (http://www.pdf-tools.com)</vt:lpwstr>
  </property>
  <property fmtid="{D5CDD505-2E9C-101B-9397-08002B2CF9AE}" pid="5" name="ICV">
    <vt:lpwstr>f82d9fc033f346eaba58c8a29cf9d848</vt:lpwstr>
  </property>
  <property fmtid="{D5CDD505-2E9C-101B-9397-08002B2CF9AE}" pid="6" name="KSOProductBuildVer">
    <vt:lpwstr>2057-12.2.0.21179</vt:lpwstr>
  </property>
</Properties>
</file>